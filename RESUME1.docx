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21133" w14:textId="747C7D01" w:rsidR="007315A7" w:rsidRPr="00CE1820" w:rsidRDefault="00BF1625" w:rsidP="0042018E">
      <w:pPr>
        <w:spacing w:after="80"/>
        <w:jc w:val="center"/>
        <w:rPr>
          <w:rFonts w:ascii="Calibri" w:eastAsia="Lucida Grande" w:hAnsi="Calibri"/>
          <w:b/>
          <w:sz w:val="36"/>
          <w:szCs w:val="36"/>
          <w:u w:val="single"/>
        </w:rPr>
      </w:pPr>
      <w:r w:rsidRPr="00CE1820">
        <w:rPr>
          <w:rFonts w:ascii="Calibri" w:eastAsia="Lucida Grande" w:hAnsi="Calibri"/>
          <w:b/>
          <w:sz w:val="36"/>
          <w:szCs w:val="36"/>
          <w:u w:val="single"/>
        </w:rPr>
        <w:t xml:space="preserve">Will </w:t>
      </w:r>
      <w:r w:rsidR="009C220D" w:rsidRPr="00CE1820">
        <w:rPr>
          <w:rFonts w:ascii="Calibri" w:eastAsia="Lucida Grande" w:hAnsi="Calibri"/>
          <w:b/>
          <w:sz w:val="36"/>
          <w:szCs w:val="36"/>
          <w:u w:val="single"/>
        </w:rPr>
        <w:t>SMITH</w:t>
      </w:r>
    </w:p>
    <w:p w14:paraId="250FA3A9" w14:textId="13E63D64" w:rsidR="00E50FB0" w:rsidRPr="003E11A5" w:rsidRDefault="00BB6EFF" w:rsidP="00A378FD">
      <w:pPr>
        <w:spacing w:after="240"/>
        <w:ind w:left="1418" w:right="-28"/>
        <w:rPr>
          <w:rFonts w:ascii="Calibri" w:hAnsi="Calibri"/>
          <w:sz w:val="28"/>
          <w:szCs w:val="28"/>
        </w:rPr>
      </w:pPr>
      <w:r>
        <w:rPr>
          <w:rFonts w:ascii="Calibri" w:eastAsia="Lucida Grande" w:hAnsi="Calibri"/>
          <w:noProof/>
          <w:u w:color="0000F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AE87D2" wp14:editId="38DC9AE9">
                <wp:simplePos x="0" y="0"/>
                <wp:positionH relativeFrom="column">
                  <wp:posOffset>170815</wp:posOffset>
                </wp:positionH>
                <wp:positionV relativeFrom="paragraph">
                  <wp:posOffset>329565</wp:posOffset>
                </wp:positionV>
                <wp:extent cx="6453594" cy="0"/>
                <wp:effectExtent l="0" t="12700" r="2349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3594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DCEBB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45pt,25.95pt" to="521.6pt,2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" strokecolor="black [3200]" strokeweight="2pt"/>
            </w:pict>
          </mc:Fallback>
        </mc:AlternateContent>
      </w:r>
      <w:r w:rsidR="00A33CC5">
        <w:rPr>
          <w:rFonts w:ascii="Calibri" w:hAnsi="Calibri"/>
          <w:sz w:val="28"/>
          <w:szCs w:val="28"/>
        </w:rPr>
        <w:t xml:space="preserve">        </w:t>
      </w:r>
      <w:r w:rsidR="00BF1625" w:rsidRPr="00BF1625">
        <w:rPr>
          <w:rFonts w:ascii="Calibri" w:hAnsi="Calibri"/>
          <w:sz w:val="28"/>
          <w:szCs w:val="28"/>
        </w:rPr>
        <w:t xml:space="preserve">0403 679 348    </w:t>
      </w:r>
      <w:r w:rsidR="00C1763E">
        <w:rPr>
          <w:rFonts w:ascii="Calibri" w:hAnsi="Calibri"/>
          <w:sz w:val="28"/>
          <w:szCs w:val="28"/>
        </w:rPr>
        <w:tab/>
      </w:r>
      <w:r w:rsidR="00C1763E">
        <w:rPr>
          <w:rFonts w:ascii="Calibri" w:hAnsi="Calibri"/>
          <w:sz w:val="28"/>
          <w:szCs w:val="28"/>
        </w:rPr>
        <w:tab/>
      </w:r>
      <w:r w:rsidR="00C1763E">
        <w:rPr>
          <w:rFonts w:ascii="Calibri" w:hAnsi="Calibri"/>
          <w:sz w:val="28"/>
          <w:szCs w:val="28"/>
        </w:rPr>
        <w:tab/>
      </w:r>
      <w:r w:rsidR="00A84BDE">
        <w:rPr>
          <w:rFonts w:ascii="Calibri" w:hAnsi="Calibri"/>
          <w:sz w:val="28"/>
          <w:szCs w:val="28"/>
        </w:rPr>
        <w:tab/>
      </w:r>
      <w:r w:rsidR="00A33CC5">
        <w:rPr>
          <w:rFonts w:ascii="Calibri" w:hAnsi="Calibri"/>
          <w:sz w:val="28"/>
          <w:szCs w:val="28"/>
        </w:rPr>
        <w:t xml:space="preserve">      </w:t>
      </w:r>
      <w:r w:rsidR="002B7685">
        <w:rPr>
          <w:rFonts w:ascii="Calibri" w:hAnsi="Calibri"/>
          <w:sz w:val="28"/>
          <w:szCs w:val="28"/>
        </w:rPr>
        <w:t xml:space="preserve"> </w:t>
      </w:r>
      <w:r w:rsidR="00C559CA">
        <w:rPr>
          <w:rFonts w:ascii="Calibri" w:hAnsi="Calibri"/>
          <w:sz w:val="28"/>
          <w:szCs w:val="28"/>
        </w:rPr>
        <w:t>WillSmithTE@gmail.com</w:t>
      </w:r>
    </w:p>
    <w:p w14:paraId="60C4BB8B" w14:textId="1FDE5084" w:rsidR="0001307B" w:rsidRPr="00B626CB" w:rsidRDefault="0001307B" w:rsidP="000322D2">
      <w:pPr>
        <w:pStyle w:val="FreeForm"/>
        <w:spacing w:before="320" w:after="80"/>
        <w:ind w:firstLine="567"/>
        <w:rPr>
          <w:rFonts w:ascii="Calibri" w:eastAsia="Lucida Grande" w:hAnsi="Calibri"/>
          <w:b/>
          <w:color w:val="auto"/>
          <w:sz w:val="28"/>
          <w:szCs w:val="28"/>
        </w:rPr>
      </w:pPr>
      <w:r w:rsidRPr="00B626CB">
        <w:rPr>
          <w:rFonts w:ascii="Calibri" w:eastAsia="Lucida Grande" w:hAnsi="Calibri"/>
          <w:b/>
          <w:color w:val="auto"/>
          <w:sz w:val="28"/>
          <w:szCs w:val="28"/>
        </w:rPr>
        <w:t>Education</w:t>
      </w:r>
    </w:p>
    <w:p w14:paraId="51F7E4DD" w14:textId="4DFF39E5" w:rsidR="0004709A" w:rsidRPr="00B626CB" w:rsidRDefault="0004709A" w:rsidP="0004709A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eastAsia="Lucida Grande" w:hAnsi="Calibri"/>
          <w:color w:val="auto"/>
          <w:sz w:val="22"/>
          <w:szCs w:val="22"/>
          <w:u w:color="0000F6"/>
        </w:rPr>
      </w:pPr>
      <w:r w:rsidRPr="00B626CB">
        <w:rPr>
          <w:rFonts w:ascii="Calibri" w:eastAsia="Lucida Grande" w:hAnsi="Calibri"/>
          <w:b/>
          <w:color w:val="auto"/>
          <w:sz w:val="22"/>
          <w:szCs w:val="22"/>
          <w:u w:color="0000F6"/>
        </w:rPr>
        <w:t>University of Technology Sydney</w:t>
      </w:r>
      <w:r w:rsidR="007416BF" w:rsidRPr="00B626CB">
        <w:rPr>
          <w:rFonts w:ascii="Calibri" w:eastAsia="Lucida Grande" w:hAnsi="Calibri"/>
          <w:b/>
          <w:color w:val="auto"/>
          <w:sz w:val="22"/>
          <w:szCs w:val="22"/>
          <w:u w:color="0000F6"/>
        </w:rPr>
        <w:t>, Australia</w:t>
      </w:r>
      <w:r w:rsidR="00E808B4" w:rsidRPr="00B626CB">
        <w:rPr>
          <w:rFonts w:ascii="Calibri" w:eastAsia="Lucida Grande" w:hAnsi="Calibri"/>
          <w:b/>
          <w:color w:val="auto"/>
          <w:sz w:val="22"/>
          <w:szCs w:val="22"/>
          <w:u w:color="0000F6"/>
        </w:rPr>
        <w:t xml:space="preserve"> </w:t>
      </w:r>
      <w:r w:rsidR="00E808B4" w:rsidRPr="00B626CB">
        <w:rPr>
          <w:rFonts w:ascii="Calibri" w:eastAsia="Lucida Grande" w:hAnsi="Calibri"/>
          <w:b/>
          <w:bCs/>
          <w:color w:val="auto"/>
          <w:sz w:val="22"/>
          <w:szCs w:val="22"/>
        </w:rPr>
        <w:t>–</w:t>
      </w:r>
      <w:r w:rsidR="00E808B4" w:rsidRPr="00B626CB">
        <w:rPr>
          <w:rFonts w:ascii="Calibri" w:eastAsia="Lucida Grande" w:hAnsi="Calibri"/>
          <w:b/>
          <w:color w:val="auto"/>
          <w:sz w:val="22"/>
          <w:szCs w:val="22"/>
          <w:u w:color="0000F6"/>
        </w:rPr>
        <w:t xml:space="preserve"> 3.2 GPA</w:t>
      </w:r>
      <w:r w:rsidRPr="00B626CB">
        <w:rPr>
          <w:rFonts w:ascii="Calibri" w:eastAsia="Lucida Grande" w:hAnsi="Calibri"/>
          <w:b/>
          <w:color w:val="auto"/>
          <w:sz w:val="22"/>
          <w:szCs w:val="22"/>
          <w:u w:color="0000F6"/>
        </w:rPr>
        <w:tab/>
      </w:r>
      <w:r w:rsidR="006725CA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 xml:space="preserve">March 2016 </w:t>
      </w:r>
      <w:r w:rsidRPr="00B626CB">
        <w:rPr>
          <w:rFonts w:ascii="Calibri" w:eastAsia="Lucida Grande" w:hAnsi="Calibri"/>
          <w:color w:val="auto"/>
          <w:sz w:val="22"/>
          <w:szCs w:val="22"/>
        </w:rPr>
        <w:t>–</w:t>
      </w:r>
      <w:r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 xml:space="preserve"> </w:t>
      </w:r>
      <w:r w:rsidR="007E3D18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>November 2020</w:t>
      </w:r>
    </w:p>
    <w:p w14:paraId="2E13DC9C" w14:textId="4A3A617C" w:rsidR="0004709A" w:rsidRPr="00B626CB" w:rsidRDefault="0004709A" w:rsidP="00DF48AE">
      <w:pPr>
        <w:pStyle w:val="FreeForm"/>
        <w:tabs>
          <w:tab w:val="right" w:pos="10460"/>
        </w:tabs>
        <w:spacing w:after="60"/>
        <w:ind w:left="567"/>
        <w:rPr>
          <w:rFonts w:ascii="Calibri" w:eastAsia="Lucida Grande" w:hAnsi="Calibri"/>
          <w:color w:val="auto"/>
          <w:sz w:val="22"/>
          <w:szCs w:val="22"/>
          <w:u w:color="0000F6"/>
        </w:rPr>
      </w:pPr>
      <w:r w:rsidRPr="00B626CB">
        <w:rPr>
          <w:rFonts w:ascii="Calibri" w:eastAsia="Lucida Grande" w:hAnsi="Calibri"/>
          <w:color w:val="auto"/>
          <w:sz w:val="22"/>
          <w:szCs w:val="22"/>
        </w:rPr>
        <w:t>Bachelor</w:t>
      </w:r>
      <w:r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 xml:space="preserve"> of Engineering (</w:t>
      </w:r>
      <w:r w:rsidRPr="00B626CB">
        <w:rPr>
          <w:rFonts w:ascii="Calibri" w:eastAsia="Lucida Grande" w:hAnsi="Calibri"/>
          <w:color w:val="auto"/>
          <w:sz w:val="22"/>
          <w:szCs w:val="22"/>
          <w:u w:color="0000F6"/>
          <w:lang w:val="en-AU"/>
        </w:rPr>
        <w:t>Honours</w:t>
      </w:r>
      <w:r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>) in Software</w:t>
      </w:r>
    </w:p>
    <w:p w14:paraId="34BF498F" w14:textId="26CFDEAA" w:rsidR="003E22D5" w:rsidRPr="00B626CB" w:rsidRDefault="003E22D5" w:rsidP="00B35215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eastAsia="Lucida Grande" w:hAnsi="Calibri"/>
          <w:color w:val="auto"/>
          <w:sz w:val="22"/>
          <w:szCs w:val="22"/>
          <w:u w:color="0000F6"/>
        </w:rPr>
      </w:pPr>
      <w:r w:rsidRPr="00B626CB">
        <w:rPr>
          <w:rFonts w:ascii="Calibri" w:eastAsia="Lucida Grande" w:hAnsi="Calibri"/>
          <w:b/>
          <w:bCs/>
          <w:color w:val="auto"/>
          <w:sz w:val="22"/>
          <w:szCs w:val="22"/>
          <w:u w:color="0000F6"/>
        </w:rPr>
        <w:t>CentraleSupélec Institute of Engineering and Science</w:t>
      </w:r>
      <w:r w:rsidR="008B1F00" w:rsidRPr="00B626CB">
        <w:rPr>
          <w:rFonts w:ascii="Calibri" w:eastAsia="Lucida Grande" w:hAnsi="Calibri"/>
          <w:b/>
          <w:bCs/>
          <w:color w:val="auto"/>
          <w:sz w:val="22"/>
          <w:szCs w:val="22"/>
          <w:u w:color="0000F6"/>
        </w:rPr>
        <w:t>,</w:t>
      </w:r>
      <w:r w:rsidR="007416BF" w:rsidRPr="00B626CB">
        <w:rPr>
          <w:rFonts w:ascii="Calibri" w:eastAsia="Lucida Grande" w:hAnsi="Calibri"/>
          <w:b/>
          <w:bCs/>
          <w:color w:val="auto"/>
          <w:sz w:val="22"/>
          <w:szCs w:val="22"/>
          <w:u w:color="0000F6"/>
        </w:rPr>
        <w:t xml:space="preserve"> France</w:t>
      </w:r>
      <w:r w:rsidR="000614BF" w:rsidRPr="00B626CB">
        <w:rPr>
          <w:rFonts w:ascii="Calibri" w:eastAsia="Lucida Grande" w:hAnsi="Calibri"/>
          <w:b/>
          <w:bCs/>
          <w:color w:val="auto"/>
          <w:sz w:val="22"/>
          <w:szCs w:val="22"/>
          <w:u w:color="0000F6"/>
        </w:rPr>
        <w:tab/>
      </w:r>
      <w:r w:rsidR="006725CA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>June 2019</w:t>
      </w:r>
      <w:r w:rsidR="0004709A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 xml:space="preserve"> </w:t>
      </w:r>
      <w:r w:rsidR="0004709A" w:rsidRPr="00B626CB">
        <w:rPr>
          <w:rFonts w:ascii="Calibri" w:eastAsia="Lucida Grande" w:hAnsi="Calibri"/>
          <w:color w:val="auto"/>
          <w:sz w:val="22"/>
          <w:szCs w:val="22"/>
        </w:rPr>
        <w:t>–</w:t>
      </w:r>
      <w:r w:rsidR="0004709A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 xml:space="preserve"> </w:t>
      </w:r>
      <w:r w:rsidR="006725CA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 xml:space="preserve">July </w:t>
      </w:r>
      <w:r w:rsidR="0004709A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>2019</w:t>
      </w:r>
    </w:p>
    <w:p w14:paraId="3E668C2A" w14:textId="716A3E55" w:rsidR="00B311CC" w:rsidRPr="00B626CB" w:rsidRDefault="00B311CC" w:rsidP="00DF48AE">
      <w:pPr>
        <w:pStyle w:val="FreeForm"/>
        <w:tabs>
          <w:tab w:val="right" w:pos="10460"/>
        </w:tabs>
        <w:spacing w:after="60"/>
        <w:ind w:left="567"/>
        <w:rPr>
          <w:rFonts w:ascii="Calibri" w:eastAsia="Lucida Grande" w:hAnsi="Calibri"/>
          <w:color w:val="auto"/>
          <w:sz w:val="22"/>
          <w:szCs w:val="22"/>
          <w:u w:color="0000F6"/>
        </w:rPr>
      </w:pPr>
      <w:r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>Artificial Intelligence</w:t>
      </w:r>
      <w:r w:rsidR="00A02BCD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 xml:space="preserve"> </w:t>
      </w:r>
      <w:r w:rsidR="00292BD4" w:rsidRPr="00B626CB">
        <w:rPr>
          <w:rFonts w:ascii="Calibri" w:eastAsia="Lucida Grande" w:hAnsi="Calibri"/>
          <w:color w:val="auto"/>
          <w:sz w:val="22"/>
          <w:szCs w:val="22"/>
        </w:rPr>
        <w:t>–</w:t>
      </w:r>
      <w:r w:rsidR="00A02BCD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 xml:space="preserve"> Summer School</w:t>
      </w:r>
    </w:p>
    <w:p w14:paraId="722D2498" w14:textId="0AC6B4CE" w:rsidR="003E22D5" w:rsidRPr="00B626CB" w:rsidRDefault="003E22D5" w:rsidP="00B35215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eastAsia="Lucida Grande" w:hAnsi="Calibri"/>
          <w:b/>
          <w:bCs/>
          <w:color w:val="auto"/>
          <w:sz w:val="22"/>
          <w:szCs w:val="22"/>
          <w:u w:color="0000F6"/>
        </w:rPr>
      </w:pPr>
      <w:r w:rsidRPr="00B626CB">
        <w:rPr>
          <w:rFonts w:ascii="Calibri" w:eastAsia="Lucida Grande" w:hAnsi="Calibri"/>
          <w:b/>
          <w:bCs/>
          <w:color w:val="auto"/>
          <w:sz w:val="22"/>
          <w:szCs w:val="22"/>
          <w:u w:color="0000F6"/>
        </w:rPr>
        <w:t>KTH Royal Institute of Technology</w:t>
      </w:r>
      <w:r w:rsidR="00CD281D" w:rsidRPr="00B626CB">
        <w:rPr>
          <w:rFonts w:ascii="Calibri" w:eastAsia="Lucida Grande" w:hAnsi="Calibri"/>
          <w:b/>
          <w:bCs/>
          <w:color w:val="auto"/>
          <w:sz w:val="22"/>
          <w:szCs w:val="22"/>
          <w:u w:color="0000F6"/>
        </w:rPr>
        <w:t>,</w:t>
      </w:r>
      <w:r w:rsidR="007416BF" w:rsidRPr="00B626CB">
        <w:rPr>
          <w:rFonts w:ascii="Calibri" w:eastAsia="Lucida Grande" w:hAnsi="Calibri"/>
          <w:b/>
          <w:bCs/>
          <w:color w:val="auto"/>
          <w:sz w:val="22"/>
          <w:szCs w:val="22"/>
          <w:u w:color="0000F6"/>
        </w:rPr>
        <w:t xml:space="preserve"> Sweden</w:t>
      </w:r>
      <w:r w:rsidR="000614BF" w:rsidRPr="00B626CB">
        <w:rPr>
          <w:rFonts w:ascii="Calibri" w:eastAsia="Lucida Grande" w:hAnsi="Calibri"/>
          <w:b/>
          <w:bCs/>
          <w:color w:val="auto"/>
          <w:sz w:val="22"/>
          <w:szCs w:val="22"/>
          <w:u w:color="0000F6"/>
        </w:rPr>
        <w:tab/>
      </w:r>
      <w:r w:rsidR="007C4022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>August 2018</w:t>
      </w:r>
      <w:r w:rsidR="000614BF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 xml:space="preserve"> </w:t>
      </w:r>
      <w:r w:rsidR="000E3C16" w:rsidRPr="00B626CB">
        <w:rPr>
          <w:rFonts w:ascii="Calibri" w:eastAsia="Lucida Grande" w:hAnsi="Calibri"/>
          <w:color w:val="auto"/>
          <w:sz w:val="22"/>
          <w:szCs w:val="22"/>
        </w:rPr>
        <w:t>–</w:t>
      </w:r>
      <w:r w:rsidR="000614BF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 xml:space="preserve"> </w:t>
      </w:r>
      <w:r w:rsidR="0046435C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 xml:space="preserve">January </w:t>
      </w:r>
      <w:r w:rsidR="000614BF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>2019</w:t>
      </w:r>
    </w:p>
    <w:p w14:paraId="0CF6EADF" w14:textId="27DA22FA" w:rsidR="000548A1" w:rsidRPr="00B626CB" w:rsidRDefault="000548A1" w:rsidP="000C6B29">
      <w:pPr>
        <w:pStyle w:val="FreeForm"/>
        <w:tabs>
          <w:tab w:val="right" w:pos="10460"/>
        </w:tabs>
        <w:snapToGrid w:val="0"/>
        <w:ind w:left="567"/>
        <w:rPr>
          <w:rFonts w:ascii="Calibri" w:eastAsia="Lucida Grande" w:hAnsi="Calibri"/>
          <w:color w:val="auto"/>
          <w:sz w:val="22"/>
          <w:szCs w:val="22"/>
          <w:u w:color="0000F6"/>
        </w:rPr>
      </w:pPr>
      <w:r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>Bachelor of</w:t>
      </w:r>
      <w:r w:rsidR="00A57265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 xml:space="preserve"> Computer Science</w:t>
      </w:r>
      <w:r w:rsidR="00A02BCD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 xml:space="preserve"> </w:t>
      </w:r>
      <w:r w:rsidR="00292BD4" w:rsidRPr="00B626CB">
        <w:rPr>
          <w:rFonts w:ascii="Calibri" w:eastAsia="Lucida Grande" w:hAnsi="Calibri"/>
          <w:color w:val="auto"/>
          <w:sz w:val="22"/>
          <w:szCs w:val="22"/>
        </w:rPr>
        <w:t>–</w:t>
      </w:r>
      <w:r w:rsidR="00A02BCD"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 xml:space="preserve"> </w:t>
      </w:r>
      <w:r w:rsidRPr="00B626CB">
        <w:rPr>
          <w:rFonts w:ascii="Calibri" w:eastAsia="Lucida Grande" w:hAnsi="Calibri"/>
          <w:color w:val="auto"/>
          <w:sz w:val="22"/>
          <w:szCs w:val="22"/>
          <w:u w:color="0000F6"/>
        </w:rPr>
        <w:t>Exchange Program</w:t>
      </w:r>
    </w:p>
    <w:p w14:paraId="5B8A7E65" w14:textId="767CA004" w:rsidR="001900B6" w:rsidRPr="00B626CB" w:rsidRDefault="009C1C52" w:rsidP="00DA3722">
      <w:pPr>
        <w:pStyle w:val="FreeForm"/>
        <w:spacing w:before="400" w:after="100"/>
        <w:ind w:firstLine="567"/>
        <w:rPr>
          <w:rFonts w:ascii="Calibri" w:eastAsia="Lucida Grande" w:hAnsi="Calibri"/>
          <w:b/>
          <w:color w:val="auto"/>
          <w:sz w:val="28"/>
          <w:szCs w:val="28"/>
        </w:rPr>
      </w:pPr>
      <w:r w:rsidRPr="00B626CB">
        <w:rPr>
          <w:rFonts w:ascii="Calibri" w:eastAsia="Lucida Grande" w:hAnsi="Calibri"/>
          <w:noProof/>
          <w:color w:val="auto"/>
          <w:sz w:val="22"/>
          <w:szCs w:val="22"/>
          <w:u w:color="0000F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A75692" wp14:editId="3EB9033A">
                <wp:simplePos x="0" y="0"/>
                <wp:positionH relativeFrom="column">
                  <wp:posOffset>176530</wp:posOffset>
                </wp:positionH>
                <wp:positionV relativeFrom="paragraph">
                  <wp:posOffset>156845</wp:posOffset>
                </wp:positionV>
                <wp:extent cx="6453594" cy="0"/>
                <wp:effectExtent l="0" t="12700" r="2349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3594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C85A05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9pt,12.35pt" to="522.05pt,1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" strokecolor="black [3200]" strokeweight="2pt"/>
            </w:pict>
          </mc:Fallback>
        </mc:AlternateContent>
      </w:r>
      <w:r w:rsidR="0001307B" w:rsidRPr="00B626CB">
        <w:rPr>
          <w:rFonts w:ascii="Calibri" w:eastAsia="Lucida Grande" w:hAnsi="Calibri"/>
          <w:b/>
          <w:color w:val="auto"/>
          <w:sz w:val="28"/>
          <w:szCs w:val="28"/>
        </w:rPr>
        <w:t>Employment</w:t>
      </w:r>
      <w:r w:rsidR="0001307B" w:rsidRPr="00B626CB">
        <w:rPr>
          <w:rFonts w:ascii="Calibri" w:eastAsia="Lucida Grande" w:hAnsi="Calibri"/>
          <w:b/>
          <w:color w:val="auto"/>
          <w:sz w:val="32"/>
          <w:szCs w:val="32"/>
        </w:rPr>
        <w:t xml:space="preserve"> </w:t>
      </w:r>
      <w:r w:rsidR="0001307B" w:rsidRPr="00B626CB">
        <w:rPr>
          <w:rFonts w:ascii="Calibri" w:eastAsia="Lucida Grande" w:hAnsi="Calibri"/>
          <w:b/>
          <w:color w:val="auto"/>
          <w:sz w:val="28"/>
          <w:szCs w:val="28"/>
        </w:rPr>
        <w:t>History</w:t>
      </w:r>
    </w:p>
    <w:p w14:paraId="060211F5" w14:textId="58B5EA8D" w:rsidR="008F1873" w:rsidRPr="00B626CB" w:rsidRDefault="00C31969" w:rsidP="00F7474D">
      <w:pPr>
        <w:pStyle w:val="FreeForm"/>
        <w:numPr>
          <w:ilvl w:val="0"/>
          <w:numId w:val="13"/>
        </w:numPr>
        <w:tabs>
          <w:tab w:val="right" w:pos="10460"/>
        </w:tabs>
        <w:spacing w:after="60"/>
        <w:ind w:left="567" w:hanging="357"/>
        <w:rPr>
          <w:rFonts w:ascii="Calibri" w:eastAsia="Lucida Grande" w:hAnsi="Calibri"/>
          <w:b/>
          <w:color w:val="auto"/>
          <w:sz w:val="22"/>
          <w:szCs w:val="22"/>
        </w:rPr>
      </w:pPr>
      <w:r w:rsidRPr="00B626CB">
        <w:rPr>
          <w:rFonts w:ascii="Calibri" w:eastAsia="Lucida Grande" w:hAnsi="Calibri"/>
          <w:b/>
          <w:color w:val="auto"/>
          <w:sz w:val="22"/>
          <w:szCs w:val="22"/>
        </w:rPr>
        <w:t>Clearbox Systems</w:t>
      </w:r>
      <w:r w:rsidR="007C56E5" w:rsidRPr="00B626CB">
        <w:rPr>
          <w:rFonts w:ascii="Calibri" w:eastAsia="Lucida Grande" w:hAnsi="Calibri"/>
          <w:b/>
          <w:color w:val="auto"/>
          <w:sz w:val="22"/>
          <w:szCs w:val="22"/>
        </w:rPr>
        <w:t>, Sydney</w:t>
      </w:r>
      <w:r w:rsidR="00D73BE6" w:rsidRPr="00B626CB">
        <w:rPr>
          <w:rFonts w:ascii="Calibri" w:eastAsia="Lucida Grande" w:hAnsi="Calibri"/>
          <w:b/>
          <w:color w:val="auto"/>
          <w:sz w:val="22"/>
          <w:szCs w:val="22"/>
        </w:rPr>
        <w:t xml:space="preserve"> </w:t>
      </w:r>
      <w:r w:rsidR="00D73BE6" w:rsidRPr="00B626CB">
        <w:rPr>
          <w:rFonts w:ascii="Calibri" w:eastAsia="Lucida Grande" w:hAnsi="Calibri"/>
          <w:b/>
          <w:bCs/>
          <w:color w:val="auto"/>
          <w:sz w:val="22"/>
          <w:szCs w:val="22"/>
        </w:rPr>
        <w:t>–</w:t>
      </w:r>
      <w:r w:rsidR="00D73BE6" w:rsidRPr="00B626CB">
        <w:rPr>
          <w:rFonts w:ascii="Calibri" w:eastAsia="Lucida Grande" w:hAnsi="Calibri"/>
          <w:b/>
          <w:color w:val="auto"/>
          <w:sz w:val="22"/>
          <w:szCs w:val="22"/>
        </w:rPr>
        <w:t xml:space="preserve"> Junior Developer</w:t>
      </w:r>
      <w:r w:rsidR="00274084" w:rsidRPr="00B626CB">
        <w:rPr>
          <w:rFonts w:ascii="Calibri" w:eastAsia="Lucida Grande" w:hAnsi="Calibri"/>
          <w:b/>
          <w:color w:val="auto"/>
          <w:sz w:val="22"/>
          <w:szCs w:val="22"/>
        </w:rPr>
        <w:tab/>
      </w:r>
      <w:r w:rsidR="00CD1664" w:rsidRPr="00B626CB">
        <w:rPr>
          <w:rFonts w:ascii="Calibri" w:eastAsia="Lucida Grande" w:hAnsi="Calibri"/>
          <w:color w:val="auto"/>
          <w:sz w:val="22"/>
          <w:szCs w:val="22"/>
        </w:rPr>
        <w:t xml:space="preserve">October </w:t>
      </w:r>
      <w:r w:rsidR="00274084" w:rsidRPr="00B626CB">
        <w:rPr>
          <w:rFonts w:ascii="Calibri" w:eastAsia="Lucida Grande" w:hAnsi="Calibri"/>
          <w:color w:val="auto"/>
          <w:sz w:val="22"/>
          <w:szCs w:val="22"/>
        </w:rPr>
        <w:t xml:space="preserve">2017 </w:t>
      </w:r>
      <w:r w:rsidR="007A0BCC" w:rsidRPr="00B626CB">
        <w:rPr>
          <w:rFonts w:ascii="Calibri" w:eastAsia="Lucida Grande" w:hAnsi="Calibri"/>
          <w:color w:val="auto"/>
          <w:sz w:val="22"/>
          <w:szCs w:val="22"/>
        </w:rPr>
        <w:t>–</w:t>
      </w:r>
      <w:r w:rsidR="00274084" w:rsidRPr="00B626CB">
        <w:rPr>
          <w:rFonts w:ascii="Calibri" w:eastAsia="Lucida Grande" w:hAnsi="Calibri"/>
          <w:color w:val="auto"/>
          <w:sz w:val="22"/>
          <w:szCs w:val="22"/>
        </w:rPr>
        <w:t xml:space="preserve"> Current</w:t>
      </w:r>
    </w:p>
    <w:p w14:paraId="7A54267D" w14:textId="53745B0C" w:rsidR="00E4660C" w:rsidRPr="00B626CB" w:rsidRDefault="00E4660C" w:rsidP="00DC5431">
      <w:pPr>
        <w:pStyle w:val="FreeForm"/>
        <w:tabs>
          <w:tab w:val="right" w:pos="10460"/>
        </w:tabs>
        <w:spacing w:after="60"/>
        <w:ind w:left="567"/>
        <w:rPr>
          <w:rFonts w:ascii="Calibri" w:eastAsia="Lucida Grande" w:hAnsi="Calibri"/>
          <w:color w:val="auto"/>
          <w:sz w:val="22"/>
          <w:szCs w:val="22"/>
        </w:rPr>
      </w:pPr>
      <w:r w:rsidRPr="00B626CB">
        <w:rPr>
          <w:rFonts w:ascii="Calibri" w:eastAsia="Lucida Grande" w:hAnsi="Calibri"/>
          <w:color w:val="auto"/>
          <w:sz w:val="22"/>
          <w:szCs w:val="22"/>
        </w:rPr>
        <w:t xml:space="preserve">Working </w:t>
      </w:r>
      <w:r w:rsidR="002B59DB" w:rsidRPr="00B626CB">
        <w:rPr>
          <w:rFonts w:ascii="Calibri" w:eastAsia="Lucida Grande" w:hAnsi="Calibri"/>
          <w:color w:val="auto"/>
          <w:sz w:val="22"/>
          <w:szCs w:val="22"/>
        </w:rPr>
        <w:t xml:space="preserve">in a small </w:t>
      </w:r>
      <w:r w:rsidR="00A83A67" w:rsidRPr="00B626CB">
        <w:rPr>
          <w:rFonts w:ascii="Calibri" w:eastAsia="Lucida Grande" w:hAnsi="Calibri"/>
          <w:color w:val="auto"/>
          <w:sz w:val="22"/>
          <w:szCs w:val="22"/>
        </w:rPr>
        <w:t>full</w:t>
      </w:r>
      <w:r w:rsidR="00E808B1">
        <w:rPr>
          <w:rFonts w:ascii="Calibri" w:eastAsia="Lucida Grande" w:hAnsi="Calibri"/>
          <w:color w:val="auto"/>
          <w:sz w:val="22"/>
          <w:szCs w:val="22"/>
        </w:rPr>
        <w:t>-</w:t>
      </w:r>
      <w:r w:rsidR="00A83A67" w:rsidRPr="00B626CB">
        <w:rPr>
          <w:rFonts w:ascii="Calibri" w:eastAsia="Lucida Grande" w:hAnsi="Calibri"/>
          <w:color w:val="auto"/>
          <w:sz w:val="22"/>
          <w:szCs w:val="22"/>
        </w:rPr>
        <w:t xml:space="preserve">stack </w:t>
      </w:r>
      <w:r w:rsidR="002B59DB" w:rsidRPr="00B626CB">
        <w:rPr>
          <w:rFonts w:ascii="Calibri" w:eastAsia="Lucida Grande" w:hAnsi="Calibri"/>
          <w:color w:val="auto"/>
          <w:sz w:val="22"/>
          <w:szCs w:val="22"/>
        </w:rPr>
        <w:t xml:space="preserve">agile team </w:t>
      </w:r>
      <w:r w:rsidR="00004C0D" w:rsidRPr="00B626CB">
        <w:rPr>
          <w:rFonts w:ascii="Calibri" w:eastAsia="Lucida Grande" w:hAnsi="Calibri"/>
          <w:color w:val="auto"/>
          <w:sz w:val="22"/>
          <w:szCs w:val="22"/>
        </w:rPr>
        <w:t xml:space="preserve">on </w:t>
      </w:r>
      <w:r w:rsidR="004860B0" w:rsidRPr="00B626CB">
        <w:rPr>
          <w:rFonts w:ascii="Calibri" w:eastAsia="Lucida Grande" w:hAnsi="Calibri"/>
          <w:color w:val="auto"/>
          <w:sz w:val="22"/>
          <w:szCs w:val="22"/>
        </w:rPr>
        <w:t>b</w:t>
      </w:r>
      <w:r w:rsidR="00F42AB9" w:rsidRPr="00B626CB">
        <w:rPr>
          <w:rFonts w:ascii="Calibri" w:eastAsia="Lucida Grande" w:hAnsi="Calibri"/>
          <w:color w:val="auto"/>
          <w:sz w:val="22"/>
          <w:szCs w:val="22"/>
        </w:rPr>
        <w:t xml:space="preserve">ackend </w:t>
      </w:r>
      <w:r w:rsidR="004F2EE0" w:rsidRPr="00B626CB">
        <w:rPr>
          <w:rFonts w:ascii="Calibri" w:eastAsia="Lucida Grande" w:hAnsi="Calibri"/>
          <w:color w:val="auto"/>
          <w:sz w:val="22"/>
          <w:szCs w:val="22"/>
        </w:rPr>
        <w:t>and frontend tasks</w:t>
      </w:r>
      <w:r w:rsidR="009720DF" w:rsidRPr="00B626CB">
        <w:rPr>
          <w:rFonts w:ascii="Calibri" w:eastAsia="Lucida Grande" w:hAnsi="Calibri"/>
          <w:color w:val="auto"/>
          <w:sz w:val="22"/>
          <w:szCs w:val="22"/>
        </w:rPr>
        <w:t xml:space="preserve">, primarily </w:t>
      </w:r>
      <w:r w:rsidR="00E847F2" w:rsidRPr="00B626CB">
        <w:rPr>
          <w:rFonts w:ascii="Calibri" w:eastAsia="Lucida Grande" w:hAnsi="Calibri"/>
          <w:color w:val="auto"/>
          <w:sz w:val="22"/>
          <w:szCs w:val="22"/>
        </w:rPr>
        <w:t xml:space="preserve">using </w:t>
      </w:r>
      <w:r w:rsidR="00F42AB9" w:rsidRPr="00B626CB">
        <w:rPr>
          <w:rFonts w:ascii="Calibri" w:eastAsia="Lucida Grande" w:hAnsi="Calibri"/>
          <w:color w:val="auto"/>
          <w:sz w:val="22"/>
          <w:szCs w:val="22"/>
        </w:rPr>
        <w:t>Java, AngularJ</w:t>
      </w:r>
      <w:r w:rsidR="00B464D6">
        <w:rPr>
          <w:rFonts w:ascii="Calibri" w:eastAsia="Lucida Grande" w:hAnsi="Calibri"/>
          <w:color w:val="auto"/>
          <w:sz w:val="22"/>
          <w:szCs w:val="22"/>
        </w:rPr>
        <w:t>S</w:t>
      </w:r>
      <w:r w:rsidR="00844D68" w:rsidRPr="00B626CB">
        <w:rPr>
          <w:rFonts w:ascii="Calibri" w:eastAsia="Lucida Grande" w:hAnsi="Calibri"/>
          <w:color w:val="auto"/>
          <w:sz w:val="22"/>
          <w:szCs w:val="22"/>
        </w:rPr>
        <w:t xml:space="preserve">, </w:t>
      </w:r>
      <w:r w:rsidR="00F42AB9" w:rsidRPr="00B626CB">
        <w:rPr>
          <w:rFonts w:ascii="Calibri" w:eastAsia="Lucida Grande" w:hAnsi="Calibri"/>
          <w:color w:val="auto"/>
          <w:sz w:val="22"/>
          <w:szCs w:val="22"/>
        </w:rPr>
        <w:t>Typescript</w:t>
      </w:r>
      <w:r w:rsidR="004965F8" w:rsidRPr="00B626CB">
        <w:rPr>
          <w:rFonts w:ascii="Calibri" w:eastAsia="Lucida Grande" w:hAnsi="Calibri"/>
          <w:color w:val="auto"/>
          <w:sz w:val="22"/>
          <w:szCs w:val="22"/>
        </w:rPr>
        <w:t>, PostgreSQL and Git</w:t>
      </w:r>
      <w:r w:rsidR="00421330" w:rsidRPr="00B626CB">
        <w:rPr>
          <w:rFonts w:ascii="Calibri" w:eastAsia="Lucida Grande" w:hAnsi="Calibri"/>
          <w:color w:val="auto"/>
          <w:sz w:val="22"/>
          <w:szCs w:val="22"/>
        </w:rPr>
        <w:t xml:space="preserve"> with </w:t>
      </w:r>
      <w:r w:rsidR="002821F0" w:rsidRPr="00B626CB">
        <w:rPr>
          <w:rFonts w:ascii="Calibri" w:eastAsia="Lucida Grande" w:hAnsi="Calibri"/>
          <w:color w:val="auto"/>
          <w:sz w:val="22"/>
          <w:szCs w:val="22"/>
        </w:rPr>
        <w:t>occasional</w:t>
      </w:r>
      <w:r w:rsidR="00421330" w:rsidRPr="00B626CB">
        <w:rPr>
          <w:rFonts w:ascii="Calibri" w:eastAsia="Lucida Grande" w:hAnsi="Calibri"/>
          <w:color w:val="auto"/>
          <w:sz w:val="22"/>
          <w:szCs w:val="22"/>
        </w:rPr>
        <w:t xml:space="preserve"> work</w:t>
      </w:r>
      <w:r w:rsidR="002821F0" w:rsidRPr="00B626CB">
        <w:rPr>
          <w:rFonts w:ascii="Calibri" w:eastAsia="Lucida Grande" w:hAnsi="Calibri"/>
          <w:color w:val="auto"/>
          <w:sz w:val="22"/>
          <w:szCs w:val="22"/>
        </w:rPr>
        <w:t>-</w:t>
      </w:r>
      <w:r w:rsidR="00421330" w:rsidRPr="00B626CB">
        <w:rPr>
          <w:rFonts w:ascii="Calibri" w:eastAsia="Lucida Grande" w:hAnsi="Calibri"/>
          <w:color w:val="auto"/>
          <w:sz w:val="22"/>
          <w:szCs w:val="22"/>
        </w:rPr>
        <w:t>breakdown tasks</w:t>
      </w:r>
    </w:p>
    <w:p w14:paraId="14D8845E" w14:textId="03E54419" w:rsidR="0061393F" w:rsidRPr="00B626CB" w:rsidRDefault="0061393F" w:rsidP="00F7474D">
      <w:pPr>
        <w:pStyle w:val="FreeForm"/>
        <w:numPr>
          <w:ilvl w:val="0"/>
          <w:numId w:val="13"/>
        </w:numPr>
        <w:tabs>
          <w:tab w:val="right" w:pos="10460"/>
        </w:tabs>
        <w:spacing w:after="60"/>
        <w:ind w:left="567" w:hanging="357"/>
        <w:rPr>
          <w:rFonts w:ascii="Calibri" w:eastAsia="Lucida Grande" w:hAnsi="Calibri"/>
          <w:color w:val="auto"/>
          <w:sz w:val="22"/>
          <w:szCs w:val="22"/>
        </w:rPr>
      </w:pPr>
      <w:r w:rsidRPr="00B626CB">
        <w:rPr>
          <w:rFonts w:ascii="Calibri" w:eastAsia="Lucida Grande" w:hAnsi="Calibri"/>
          <w:b/>
          <w:color w:val="auto"/>
          <w:sz w:val="22"/>
          <w:szCs w:val="22"/>
        </w:rPr>
        <w:t>Lindfield Public School</w:t>
      </w:r>
      <w:r w:rsidR="000A7D83" w:rsidRPr="00B626CB">
        <w:rPr>
          <w:rFonts w:ascii="Calibri" w:eastAsia="Lucida Grande" w:hAnsi="Calibri"/>
          <w:b/>
          <w:color w:val="auto"/>
          <w:sz w:val="22"/>
          <w:szCs w:val="22"/>
        </w:rPr>
        <w:t>, Sydney</w:t>
      </w:r>
      <w:r w:rsidR="007474A8" w:rsidRPr="00B626CB">
        <w:rPr>
          <w:rFonts w:ascii="Calibri" w:eastAsia="Lucida Grande" w:hAnsi="Calibri"/>
          <w:b/>
          <w:color w:val="auto"/>
          <w:sz w:val="22"/>
          <w:szCs w:val="22"/>
        </w:rPr>
        <w:t xml:space="preserve"> </w:t>
      </w:r>
      <w:r w:rsidR="007474A8" w:rsidRPr="00B626CB">
        <w:rPr>
          <w:rFonts w:ascii="Calibri" w:eastAsia="Lucida Grande" w:hAnsi="Calibri"/>
          <w:b/>
          <w:bCs/>
          <w:color w:val="auto"/>
          <w:sz w:val="22"/>
          <w:szCs w:val="22"/>
        </w:rPr>
        <w:t>– Music Tutor</w:t>
      </w:r>
      <w:r w:rsidR="000B6411" w:rsidRPr="00B626CB">
        <w:rPr>
          <w:rFonts w:ascii="Calibri" w:eastAsia="Lucida Grande" w:hAnsi="Calibri"/>
          <w:color w:val="auto"/>
          <w:sz w:val="22"/>
          <w:szCs w:val="22"/>
        </w:rPr>
        <w:tab/>
      </w:r>
      <w:r w:rsidR="006D543F" w:rsidRPr="00B626CB">
        <w:rPr>
          <w:rFonts w:ascii="Calibri" w:eastAsia="Lucida Grande" w:hAnsi="Calibri"/>
          <w:color w:val="auto"/>
          <w:sz w:val="22"/>
          <w:szCs w:val="22"/>
        </w:rPr>
        <w:t xml:space="preserve">February </w:t>
      </w:r>
      <w:r w:rsidR="00D67DF5" w:rsidRPr="00B626CB">
        <w:rPr>
          <w:rFonts w:ascii="Calibri" w:eastAsia="Lucida Grande" w:hAnsi="Calibri"/>
          <w:color w:val="auto"/>
          <w:sz w:val="22"/>
          <w:szCs w:val="22"/>
        </w:rPr>
        <w:t xml:space="preserve">2016 – </w:t>
      </w:r>
      <w:r w:rsidR="002868F2" w:rsidRPr="00B626CB">
        <w:rPr>
          <w:rFonts w:ascii="Calibri" w:eastAsia="Lucida Grande" w:hAnsi="Calibri"/>
          <w:color w:val="auto"/>
          <w:sz w:val="22"/>
          <w:szCs w:val="22"/>
        </w:rPr>
        <w:t xml:space="preserve">January </w:t>
      </w:r>
      <w:r w:rsidR="00C73263" w:rsidRPr="00B626CB">
        <w:rPr>
          <w:rFonts w:ascii="Calibri" w:eastAsia="Lucida Grande" w:hAnsi="Calibri"/>
          <w:color w:val="auto"/>
          <w:sz w:val="22"/>
          <w:szCs w:val="22"/>
        </w:rPr>
        <w:t>2018</w:t>
      </w:r>
    </w:p>
    <w:p w14:paraId="21C4ADD1" w14:textId="3B9DFB4D" w:rsidR="0061393F" w:rsidRPr="00B626CB" w:rsidRDefault="00A107BF" w:rsidP="009B7386">
      <w:pPr>
        <w:pStyle w:val="FreeForm"/>
        <w:spacing w:after="200"/>
        <w:ind w:left="567"/>
        <w:jc w:val="both"/>
        <w:rPr>
          <w:rFonts w:ascii="Calibri" w:eastAsia="Lucida Grande" w:hAnsi="Calibri"/>
          <w:color w:val="auto"/>
          <w:sz w:val="22"/>
          <w:szCs w:val="22"/>
        </w:rPr>
      </w:pPr>
      <w:r w:rsidRPr="00B626CB">
        <w:rPr>
          <w:rFonts w:ascii="Calibri" w:eastAsia="Lucida Grande" w:hAnsi="Calibri"/>
          <w:color w:val="auto"/>
          <w:sz w:val="22"/>
          <w:szCs w:val="22"/>
        </w:rPr>
        <w:t>Teaching</w:t>
      </w:r>
      <w:r w:rsidR="0001711C" w:rsidRPr="00B626CB">
        <w:rPr>
          <w:rFonts w:ascii="Calibri" w:eastAsia="Lucida Grande" w:hAnsi="Calibri"/>
          <w:color w:val="auto"/>
          <w:sz w:val="22"/>
          <w:szCs w:val="22"/>
        </w:rPr>
        <w:t xml:space="preserve"> primary school children</w:t>
      </w:r>
      <w:r w:rsidR="007F6D52" w:rsidRPr="00B626CB">
        <w:rPr>
          <w:rFonts w:ascii="Calibri" w:eastAsia="Lucida Grande" w:hAnsi="Calibri"/>
          <w:color w:val="auto"/>
          <w:sz w:val="22"/>
          <w:szCs w:val="22"/>
        </w:rPr>
        <w:t xml:space="preserve"> to learn and love playing the trumpet</w:t>
      </w:r>
    </w:p>
    <w:p w14:paraId="1D4597EE" w14:textId="36BE7BA9" w:rsidR="00825A23" w:rsidRPr="00B626CB" w:rsidRDefault="006264BA" w:rsidP="000910E5">
      <w:pPr>
        <w:pStyle w:val="FreeForm"/>
        <w:spacing w:before="400" w:after="60"/>
        <w:ind w:firstLine="567"/>
        <w:rPr>
          <w:rFonts w:ascii="Calibri" w:eastAsia="Lucida Grande" w:hAnsi="Calibri"/>
          <w:b/>
          <w:color w:val="auto"/>
          <w:sz w:val="28"/>
          <w:szCs w:val="28"/>
        </w:rPr>
      </w:pPr>
      <w:r w:rsidRPr="00B626CB">
        <w:rPr>
          <w:rFonts w:ascii="Calibri" w:eastAsia="Lucida Grande" w:hAnsi="Calibri"/>
          <w:noProof/>
          <w:color w:val="auto"/>
          <w:sz w:val="22"/>
          <w:szCs w:val="22"/>
          <w:u w:color="0000F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2F76BD" wp14:editId="020B91FA">
                <wp:simplePos x="0" y="0"/>
                <wp:positionH relativeFrom="column">
                  <wp:posOffset>167005</wp:posOffset>
                </wp:positionH>
                <wp:positionV relativeFrom="paragraph">
                  <wp:posOffset>10795</wp:posOffset>
                </wp:positionV>
                <wp:extent cx="6453505" cy="0"/>
                <wp:effectExtent l="0" t="12700" r="2349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3505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9E031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15pt,.85pt" to="521.3pt,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" strokecolor="black [3200]" strokeweight="2pt"/>
            </w:pict>
          </mc:Fallback>
        </mc:AlternateContent>
      </w:r>
      <w:r w:rsidR="00825A23" w:rsidRPr="00B626CB">
        <w:rPr>
          <w:rFonts w:ascii="Calibri" w:eastAsia="Lucida Grande" w:hAnsi="Calibri"/>
          <w:b/>
          <w:color w:val="auto"/>
          <w:sz w:val="28"/>
          <w:szCs w:val="28"/>
        </w:rPr>
        <w:t>Technical Skills</w:t>
      </w:r>
    </w:p>
    <w:p w14:paraId="11E25723" w14:textId="6A798B67" w:rsidR="00825A23" w:rsidRPr="00B626CB" w:rsidRDefault="005F7634" w:rsidP="00825A23">
      <w:pPr>
        <w:pStyle w:val="FreeForm"/>
        <w:numPr>
          <w:ilvl w:val="0"/>
          <w:numId w:val="13"/>
        </w:numPr>
        <w:tabs>
          <w:tab w:val="right" w:pos="10460"/>
        </w:tabs>
        <w:ind w:left="567"/>
        <w:jc w:val="both"/>
        <w:rPr>
          <w:rFonts w:ascii="Calibri" w:eastAsia="Lucida Grande" w:hAnsi="Calibri"/>
          <w:b/>
          <w:color w:val="auto"/>
          <w:sz w:val="28"/>
          <w:szCs w:val="28"/>
          <w:u w:val="single"/>
        </w:rPr>
      </w:pPr>
      <w:r w:rsidRPr="00B626CB">
        <w:rPr>
          <w:rFonts w:ascii="Calibri" w:eastAsia="Lucida Grande" w:hAnsi="Calibri"/>
          <w:b/>
          <w:color w:val="auto"/>
          <w:sz w:val="22"/>
          <w:szCs w:val="22"/>
        </w:rPr>
        <w:t>Java</w:t>
      </w:r>
      <w:r w:rsidR="007A4C83" w:rsidRPr="00B626CB">
        <w:rPr>
          <w:rFonts w:ascii="Calibri" w:eastAsia="Lucida Grande" w:hAnsi="Calibri"/>
          <w:b/>
          <w:color w:val="auto"/>
          <w:sz w:val="22"/>
          <w:szCs w:val="22"/>
        </w:rPr>
        <w:t xml:space="preserve"> Programming</w:t>
      </w:r>
    </w:p>
    <w:p w14:paraId="33358CBE" w14:textId="2D297BE1" w:rsidR="00825A23" w:rsidRPr="00B626CB" w:rsidRDefault="00E442EC" w:rsidP="00825A23">
      <w:pPr>
        <w:pStyle w:val="FreeForm"/>
        <w:tabs>
          <w:tab w:val="right" w:pos="10460"/>
        </w:tabs>
        <w:ind w:left="567"/>
        <w:jc w:val="both"/>
        <w:rPr>
          <w:rFonts w:ascii="Calibri" w:eastAsia="Lucida Grande" w:hAnsi="Calibri"/>
          <w:b/>
          <w:color w:val="auto"/>
          <w:sz w:val="28"/>
          <w:szCs w:val="28"/>
          <w:u w:val="single"/>
        </w:rPr>
      </w:pPr>
      <w:r w:rsidRPr="00B626CB">
        <w:rPr>
          <w:rFonts w:ascii="Calibri" w:eastAsia="Lucida Grande" w:hAnsi="Calibri"/>
          <w:color w:val="auto"/>
          <w:sz w:val="22"/>
          <w:szCs w:val="22"/>
        </w:rPr>
        <w:t>P</w:t>
      </w:r>
      <w:r w:rsidR="005F7634" w:rsidRPr="00B626CB">
        <w:rPr>
          <w:rFonts w:ascii="Calibri" w:eastAsia="Lucida Grande" w:hAnsi="Calibri"/>
          <w:color w:val="auto"/>
          <w:sz w:val="22"/>
          <w:szCs w:val="22"/>
        </w:rPr>
        <w:t>roficiency</w:t>
      </w:r>
      <w:r w:rsidR="00825A23" w:rsidRPr="00B626CB">
        <w:rPr>
          <w:rFonts w:ascii="Calibri" w:eastAsia="Lucida Grande" w:hAnsi="Calibri"/>
          <w:color w:val="auto"/>
          <w:sz w:val="22"/>
          <w:szCs w:val="22"/>
        </w:rPr>
        <w:t xml:space="preserve"> in </w:t>
      </w:r>
      <w:r w:rsidR="00203771" w:rsidRPr="00B626CB">
        <w:rPr>
          <w:rFonts w:ascii="Calibri" w:eastAsia="Lucida Grande" w:hAnsi="Calibri"/>
          <w:color w:val="auto"/>
          <w:sz w:val="22"/>
          <w:szCs w:val="22"/>
        </w:rPr>
        <w:t>Java</w:t>
      </w:r>
      <w:r w:rsidR="00825A23" w:rsidRPr="00B626CB">
        <w:rPr>
          <w:rFonts w:ascii="Calibri" w:eastAsia="Lucida Grande" w:hAnsi="Calibri"/>
          <w:color w:val="auto"/>
          <w:sz w:val="22"/>
          <w:szCs w:val="22"/>
        </w:rPr>
        <w:t xml:space="preserve"> </w:t>
      </w:r>
      <w:r w:rsidR="006C00DF" w:rsidRPr="00B626CB">
        <w:rPr>
          <w:rFonts w:ascii="Calibri" w:eastAsia="Lucida Grande" w:hAnsi="Calibri"/>
          <w:color w:val="auto"/>
          <w:sz w:val="22"/>
          <w:szCs w:val="22"/>
        </w:rPr>
        <w:t xml:space="preserve">and </w:t>
      </w:r>
      <w:r w:rsidR="00576C3D" w:rsidRPr="00B626CB">
        <w:rPr>
          <w:rFonts w:ascii="Calibri" w:eastAsia="Lucida Grande" w:hAnsi="Calibri"/>
          <w:color w:val="auto"/>
          <w:sz w:val="22"/>
          <w:szCs w:val="22"/>
        </w:rPr>
        <w:t>o</w:t>
      </w:r>
      <w:r w:rsidR="006C00DF" w:rsidRPr="00B626CB">
        <w:rPr>
          <w:rFonts w:ascii="Calibri" w:eastAsia="Lucida Grande" w:hAnsi="Calibri"/>
          <w:color w:val="auto"/>
          <w:sz w:val="22"/>
          <w:szCs w:val="22"/>
        </w:rPr>
        <w:t>bject-</w:t>
      </w:r>
      <w:r w:rsidR="00576C3D" w:rsidRPr="00B626CB">
        <w:rPr>
          <w:rFonts w:ascii="Calibri" w:eastAsia="Lucida Grande" w:hAnsi="Calibri"/>
          <w:color w:val="auto"/>
          <w:sz w:val="22"/>
          <w:szCs w:val="22"/>
        </w:rPr>
        <w:t>o</w:t>
      </w:r>
      <w:r w:rsidR="006C00DF" w:rsidRPr="00B626CB">
        <w:rPr>
          <w:rFonts w:ascii="Calibri" w:eastAsia="Lucida Grande" w:hAnsi="Calibri"/>
          <w:color w:val="auto"/>
          <w:sz w:val="22"/>
          <w:szCs w:val="22"/>
        </w:rPr>
        <w:t>rientated programming</w:t>
      </w:r>
      <w:r w:rsidR="002F1108" w:rsidRPr="00B626CB">
        <w:rPr>
          <w:rFonts w:ascii="Calibri" w:eastAsia="Lucida Grande" w:hAnsi="Calibri"/>
          <w:color w:val="auto"/>
          <w:sz w:val="22"/>
          <w:szCs w:val="22"/>
        </w:rPr>
        <w:t xml:space="preserve"> from </w:t>
      </w:r>
      <w:r w:rsidR="00B63873" w:rsidRPr="00B626CB">
        <w:rPr>
          <w:rFonts w:ascii="Calibri" w:eastAsia="Lucida Grande" w:hAnsi="Calibri"/>
          <w:color w:val="auto"/>
          <w:sz w:val="22"/>
          <w:szCs w:val="22"/>
        </w:rPr>
        <w:t>work</w:t>
      </w:r>
      <w:r w:rsidR="008C4D2C" w:rsidRPr="00B626CB">
        <w:rPr>
          <w:rFonts w:ascii="Calibri" w:eastAsia="Lucida Grande" w:hAnsi="Calibri"/>
          <w:color w:val="auto"/>
          <w:sz w:val="22"/>
          <w:szCs w:val="22"/>
        </w:rPr>
        <w:t xml:space="preserve"> </w:t>
      </w:r>
      <w:r w:rsidR="00B63873" w:rsidRPr="00B626CB">
        <w:rPr>
          <w:rFonts w:ascii="Calibri" w:eastAsia="Lucida Grande" w:hAnsi="Calibri"/>
          <w:color w:val="auto"/>
          <w:sz w:val="22"/>
          <w:szCs w:val="22"/>
        </w:rPr>
        <w:t>at Clearbox S</w:t>
      </w:r>
      <w:r w:rsidR="009005D6" w:rsidRPr="00B626CB">
        <w:rPr>
          <w:rFonts w:ascii="Calibri" w:eastAsia="Lucida Grande" w:hAnsi="Calibri"/>
          <w:color w:val="auto"/>
          <w:sz w:val="22"/>
          <w:szCs w:val="22"/>
        </w:rPr>
        <w:t>y</w:t>
      </w:r>
      <w:r w:rsidR="00B63873" w:rsidRPr="00B626CB">
        <w:rPr>
          <w:rFonts w:ascii="Calibri" w:eastAsia="Lucida Grande" w:hAnsi="Calibri"/>
          <w:color w:val="auto"/>
          <w:sz w:val="22"/>
          <w:szCs w:val="22"/>
        </w:rPr>
        <w:t>stems</w:t>
      </w:r>
      <w:r w:rsidR="00FF0FA2" w:rsidRPr="00B626CB">
        <w:rPr>
          <w:rFonts w:ascii="Calibri" w:eastAsia="Lucida Grande" w:hAnsi="Calibri"/>
          <w:color w:val="auto"/>
          <w:sz w:val="22"/>
          <w:szCs w:val="22"/>
        </w:rPr>
        <w:t xml:space="preserve"> </w:t>
      </w:r>
      <w:r w:rsidR="00AD2DAE" w:rsidRPr="00B626CB">
        <w:rPr>
          <w:rFonts w:ascii="Calibri" w:eastAsia="Lucida Grande" w:hAnsi="Calibri"/>
          <w:color w:val="auto"/>
          <w:sz w:val="22"/>
          <w:szCs w:val="22"/>
        </w:rPr>
        <w:t xml:space="preserve">developing </w:t>
      </w:r>
      <w:r w:rsidR="009B552C" w:rsidRPr="00B626CB">
        <w:rPr>
          <w:rFonts w:ascii="Calibri" w:eastAsia="Lucida Grande" w:hAnsi="Calibri"/>
          <w:color w:val="auto"/>
          <w:sz w:val="22"/>
          <w:szCs w:val="22"/>
        </w:rPr>
        <w:t xml:space="preserve">RESTful </w:t>
      </w:r>
      <w:r w:rsidR="00AD2DAE" w:rsidRPr="00B626CB">
        <w:rPr>
          <w:rFonts w:ascii="Calibri" w:eastAsia="Lucida Grande" w:hAnsi="Calibri"/>
          <w:color w:val="auto"/>
          <w:sz w:val="22"/>
          <w:szCs w:val="22"/>
        </w:rPr>
        <w:t>APIs</w:t>
      </w:r>
      <w:r w:rsidR="00672214" w:rsidRPr="00B626CB">
        <w:rPr>
          <w:rFonts w:ascii="Calibri" w:eastAsia="Lucida Grande" w:hAnsi="Calibri"/>
          <w:color w:val="auto"/>
          <w:sz w:val="22"/>
          <w:szCs w:val="22"/>
        </w:rPr>
        <w:t>, services</w:t>
      </w:r>
      <w:r w:rsidR="00A94957">
        <w:rPr>
          <w:rFonts w:ascii="Calibri" w:eastAsia="Lucida Grande" w:hAnsi="Calibri"/>
          <w:color w:val="auto"/>
          <w:sz w:val="22"/>
          <w:szCs w:val="22"/>
        </w:rPr>
        <w:t xml:space="preserve"> and tests </w:t>
      </w:r>
      <w:r w:rsidR="00784FB7" w:rsidRPr="00B626CB">
        <w:rPr>
          <w:rFonts w:ascii="Calibri" w:eastAsia="Lucida Grande" w:hAnsi="Calibri"/>
          <w:color w:val="auto"/>
          <w:sz w:val="22"/>
          <w:szCs w:val="22"/>
        </w:rPr>
        <w:t xml:space="preserve">while </w:t>
      </w:r>
      <w:r w:rsidR="00084AF6" w:rsidRPr="00B626CB">
        <w:rPr>
          <w:rFonts w:ascii="Calibri" w:eastAsia="Lucida Grande" w:hAnsi="Calibri"/>
          <w:color w:val="auto"/>
          <w:sz w:val="22"/>
          <w:szCs w:val="22"/>
        </w:rPr>
        <w:t xml:space="preserve">also </w:t>
      </w:r>
      <w:r w:rsidR="00AD2DAE" w:rsidRPr="00B626CB">
        <w:rPr>
          <w:rFonts w:ascii="Calibri" w:eastAsia="Lucida Grande" w:hAnsi="Calibri"/>
          <w:color w:val="auto"/>
          <w:sz w:val="22"/>
          <w:szCs w:val="22"/>
        </w:rPr>
        <w:t>maintaining the codebase</w:t>
      </w:r>
      <w:r w:rsidR="006605B7" w:rsidRPr="00B626CB">
        <w:rPr>
          <w:rFonts w:ascii="Calibri" w:eastAsia="Lucida Grande" w:hAnsi="Calibri"/>
          <w:color w:val="auto"/>
          <w:sz w:val="22"/>
          <w:szCs w:val="22"/>
        </w:rPr>
        <w:t xml:space="preserve"> and performing </w:t>
      </w:r>
      <w:r w:rsidR="00BC7F5F" w:rsidRPr="00B626CB">
        <w:rPr>
          <w:rFonts w:ascii="Calibri" w:eastAsia="Lucida Grande" w:hAnsi="Calibri"/>
          <w:color w:val="auto"/>
          <w:sz w:val="22"/>
          <w:szCs w:val="22"/>
        </w:rPr>
        <w:t>o</w:t>
      </w:r>
      <w:r w:rsidR="00B56DBA" w:rsidRPr="00B626CB">
        <w:rPr>
          <w:rFonts w:ascii="Calibri" w:eastAsia="Lucida Grande" w:hAnsi="Calibri"/>
          <w:color w:val="auto"/>
          <w:sz w:val="22"/>
          <w:szCs w:val="22"/>
        </w:rPr>
        <w:t>c</w:t>
      </w:r>
      <w:r w:rsidR="00BC7F5F" w:rsidRPr="00B626CB">
        <w:rPr>
          <w:rFonts w:ascii="Calibri" w:eastAsia="Lucida Grande" w:hAnsi="Calibri"/>
          <w:color w:val="auto"/>
          <w:sz w:val="22"/>
          <w:szCs w:val="22"/>
        </w:rPr>
        <w:t>casional</w:t>
      </w:r>
      <w:r w:rsidR="00D01A24" w:rsidRPr="00B626CB">
        <w:rPr>
          <w:rFonts w:ascii="Calibri" w:eastAsia="Lucida Grande" w:hAnsi="Calibri"/>
          <w:color w:val="auto"/>
          <w:sz w:val="22"/>
          <w:szCs w:val="22"/>
        </w:rPr>
        <w:t xml:space="preserve"> </w:t>
      </w:r>
      <w:r w:rsidR="006605B7" w:rsidRPr="00B626CB">
        <w:rPr>
          <w:rFonts w:ascii="Calibri" w:eastAsia="Lucida Grande" w:hAnsi="Calibri"/>
          <w:color w:val="auto"/>
          <w:sz w:val="22"/>
          <w:szCs w:val="22"/>
        </w:rPr>
        <w:t>debugging</w:t>
      </w:r>
    </w:p>
    <w:p w14:paraId="29B63E7D" w14:textId="7936ADDC" w:rsidR="00825A23" w:rsidRPr="00B626CB" w:rsidRDefault="005F7634" w:rsidP="004F6212">
      <w:pPr>
        <w:pStyle w:val="FreeForm"/>
        <w:numPr>
          <w:ilvl w:val="0"/>
          <w:numId w:val="13"/>
        </w:numPr>
        <w:tabs>
          <w:tab w:val="right" w:pos="10460"/>
        </w:tabs>
        <w:spacing w:before="40"/>
        <w:ind w:left="567" w:hanging="357"/>
        <w:jc w:val="both"/>
        <w:rPr>
          <w:rFonts w:ascii="Calibri" w:eastAsia="Lucida Grande" w:hAnsi="Calibri"/>
          <w:color w:val="auto"/>
          <w:sz w:val="22"/>
          <w:szCs w:val="22"/>
        </w:rPr>
      </w:pPr>
      <w:r w:rsidRPr="00B626CB">
        <w:rPr>
          <w:rFonts w:ascii="Calibri" w:eastAsia="Lucida Grande" w:hAnsi="Calibri"/>
          <w:b/>
          <w:color w:val="auto"/>
          <w:sz w:val="22"/>
          <w:szCs w:val="22"/>
        </w:rPr>
        <w:t>Web Development</w:t>
      </w:r>
    </w:p>
    <w:p w14:paraId="4F8815EE" w14:textId="4D707B14" w:rsidR="00825A23" w:rsidRPr="00B626CB" w:rsidRDefault="0059135D" w:rsidP="00825A23">
      <w:pPr>
        <w:pStyle w:val="FreeForm"/>
        <w:tabs>
          <w:tab w:val="right" w:pos="10460"/>
        </w:tabs>
        <w:ind w:left="567"/>
        <w:jc w:val="both"/>
        <w:rPr>
          <w:rFonts w:ascii="Calibri" w:eastAsia="Lucida Grande" w:hAnsi="Calibri"/>
          <w:color w:val="auto"/>
          <w:sz w:val="22"/>
          <w:szCs w:val="22"/>
        </w:rPr>
      </w:pPr>
      <w:r w:rsidRPr="00B626CB">
        <w:rPr>
          <w:rFonts w:ascii="Calibri" w:eastAsia="Lucida Grande" w:hAnsi="Calibri"/>
          <w:color w:val="auto"/>
          <w:sz w:val="22"/>
          <w:szCs w:val="22"/>
        </w:rPr>
        <w:t>Skill</w:t>
      </w:r>
      <w:r w:rsidR="00A36CEC" w:rsidRPr="00B626CB">
        <w:rPr>
          <w:rFonts w:ascii="Calibri" w:eastAsia="Lucida Grande" w:hAnsi="Calibri"/>
          <w:color w:val="auto"/>
          <w:sz w:val="22"/>
          <w:szCs w:val="22"/>
        </w:rPr>
        <w:t>s</w:t>
      </w:r>
      <w:r w:rsidR="009C656C" w:rsidRPr="00B626CB">
        <w:rPr>
          <w:rFonts w:ascii="Calibri" w:eastAsia="Lucida Grande" w:hAnsi="Calibri"/>
          <w:color w:val="auto"/>
          <w:sz w:val="22"/>
          <w:szCs w:val="22"/>
        </w:rPr>
        <w:t xml:space="preserve"> in</w:t>
      </w:r>
      <w:r w:rsidR="00B92C26" w:rsidRPr="00B626CB">
        <w:rPr>
          <w:rFonts w:ascii="Calibri" w:eastAsia="Lucida Grande" w:hAnsi="Calibri"/>
          <w:color w:val="auto"/>
          <w:sz w:val="22"/>
          <w:szCs w:val="22"/>
        </w:rPr>
        <w:t xml:space="preserve"> </w:t>
      </w:r>
      <w:r w:rsidR="00492F2A" w:rsidRPr="00B626CB">
        <w:rPr>
          <w:rFonts w:ascii="Calibri" w:eastAsia="Lucida Grande" w:hAnsi="Calibri"/>
          <w:color w:val="auto"/>
          <w:sz w:val="22"/>
          <w:szCs w:val="22"/>
        </w:rPr>
        <w:t xml:space="preserve">React.js, </w:t>
      </w:r>
      <w:r w:rsidR="00B92C26" w:rsidRPr="00B626CB">
        <w:rPr>
          <w:rFonts w:ascii="Calibri" w:eastAsia="Lucida Grande" w:hAnsi="Calibri"/>
          <w:color w:val="auto"/>
          <w:sz w:val="22"/>
          <w:szCs w:val="22"/>
        </w:rPr>
        <w:t>AngularJ</w:t>
      </w:r>
      <w:r w:rsidR="006E1CA1">
        <w:rPr>
          <w:rFonts w:ascii="Calibri" w:eastAsia="Lucida Grande" w:hAnsi="Calibri"/>
          <w:color w:val="auto"/>
          <w:sz w:val="22"/>
          <w:szCs w:val="22"/>
        </w:rPr>
        <w:t>S</w:t>
      </w:r>
      <w:r w:rsidR="007B6A1E" w:rsidRPr="00B626CB">
        <w:rPr>
          <w:rFonts w:ascii="Calibri" w:eastAsia="Lucida Grande" w:hAnsi="Calibri"/>
          <w:color w:val="auto"/>
          <w:sz w:val="22"/>
          <w:szCs w:val="22"/>
        </w:rPr>
        <w:t xml:space="preserve">, </w:t>
      </w:r>
      <w:r w:rsidR="0008472C" w:rsidRPr="00B626CB">
        <w:rPr>
          <w:rFonts w:ascii="Calibri" w:eastAsia="Lucida Grande" w:hAnsi="Calibri"/>
          <w:color w:val="auto"/>
          <w:sz w:val="22"/>
          <w:szCs w:val="22"/>
        </w:rPr>
        <w:t xml:space="preserve">Typescript, </w:t>
      </w:r>
      <w:r w:rsidR="005F7634" w:rsidRPr="00B626CB">
        <w:rPr>
          <w:rFonts w:ascii="Calibri" w:eastAsia="Lucida Grande" w:hAnsi="Calibri"/>
          <w:color w:val="auto"/>
          <w:sz w:val="22"/>
          <w:szCs w:val="22"/>
        </w:rPr>
        <w:t>Jav</w:t>
      </w:r>
      <w:r w:rsidR="00A71758">
        <w:rPr>
          <w:rFonts w:ascii="Calibri" w:eastAsia="Lucida Grande" w:hAnsi="Calibri"/>
          <w:color w:val="auto"/>
          <w:sz w:val="22"/>
          <w:szCs w:val="22"/>
        </w:rPr>
        <w:t>as</w:t>
      </w:r>
      <w:r w:rsidR="005F7634" w:rsidRPr="00B626CB">
        <w:rPr>
          <w:rFonts w:ascii="Calibri" w:eastAsia="Lucida Grande" w:hAnsi="Calibri"/>
          <w:color w:val="auto"/>
          <w:sz w:val="22"/>
          <w:szCs w:val="22"/>
        </w:rPr>
        <w:t>cript,</w:t>
      </w:r>
      <w:r w:rsidR="003F265A" w:rsidRPr="00B626CB">
        <w:rPr>
          <w:rFonts w:ascii="Calibri" w:eastAsia="Lucida Grande" w:hAnsi="Calibri"/>
          <w:color w:val="auto"/>
          <w:sz w:val="22"/>
          <w:szCs w:val="22"/>
        </w:rPr>
        <w:t xml:space="preserve"> </w:t>
      </w:r>
      <w:r w:rsidR="005F7634" w:rsidRPr="00B626CB">
        <w:rPr>
          <w:rFonts w:ascii="Calibri" w:eastAsia="Lucida Grande" w:hAnsi="Calibri"/>
          <w:color w:val="auto"/>
          <w:sz w:val="22"/>
          <w:szCs w:val="22"/>
        </w:rPr>
        <w:t>HTML</w:t>
      </w:r>
      <w:r w:rsidR="008861A8" w:rsidRPr="00B626CB">
        <w:rPr>
          <w:rFonts w:ascii="Calibri" w:eastAsia="Lucida Grande" w:hAnsi="Calibri"/>
          <w:color w:val="auto"/>
          <w:sz w:val="22"/>
          <w:szCs w:val="22"/>
        </w:rPr>
        <w:t xml:space="preserve"> and CSS</w:t>
      </w:r>
      <w:r w:rsidR="0001658E" w:rsidRPr="00B626CB">
        <w:rPr>
          <w:rFonts w:ascii="Calibri" w:eastAsia="Lucida Grande" w:hAnsi="Calibri"/>
          <w:color w:val="auto"/>
          <w:sz w:val="22"/>
          <w:szCs w:val="22"/>
        </w:rPr>
        <w:t xml:space="preserve"> from </w:t>
      </w:r>
      <w:r w:rsidR="009D73D8" w:rsidRPr="00B626CB">
        <w:rPr>
          <w:rFonts w:ascii="Calibri" w:eastAsia="Lucida Grande" w:hAnsi="Calibri"/>
          <w:color w:val="auto"/>
          <w:sz w:val="22"/>
          <w:szCs w:val="22"/>
        </w:rPr>
        <w:t xml:space="preserve">time at </w:t>
      </w:r>
      <w:r w:rsidR="0001658E" w:rsidRPr="00B626CB">
        <w:rPr>
          <w:rFonts w:ascii="Calibri" w:eastAsia="Lucida Grande" w:hAnsi="Calibri"/>
          <w:color w:val="auto"/>
          <w:sz w:val="22"/>
          <w:szCs w:val="22"/>
        </w:rPr>
        <w:t>Clearbox Systems</w:t>
      </w:r>
      <w:r w:rsidR="00B30793">
        <w:rPr>
          <w:rFonts w:ascii="Calibri" w:eastAsia="Lucida Grande" w:hAnsi="Calibri"/>
          <w:color w:val="auto"/>
          <w:sz w:val="22"/>
          <w:szCs w:val="22"/>
        </w:rPr>
        <w:t xml:space="preserve"> </w:t>
      </w:r>
      <w:r w:rsidR="00574717">
        <w:rPr>
          <w:rFonts w:ascii="Calibri" w:eastAsia="Lucida Grande" w:hAnsi="Calibri"/>
          <w:color w:val="auto"/>
          <w:sz w:val="22"/>
          <w:szCs w:val="22"/>
        </w:rPr>
        <w:t>and personal projects such as</w:t>
      </w:r>
      <w:r w:rsidR="008D4DE5" w:rsidRPr="00B626CB">
        <w:rPr>
          <w:rFonts w:ascii="Calibri" w:eastAsia="Lucida Grande" w:hAnsi="Calibri"/>
          <w:color w:val="auto"/>
          <w:sz w:val="22"/>
          <w:szCs w:val="22"/>
        </w:rPr>
        <w:t xml:space="preserve"> </w:t>
      </w:r>
      <w:r w:rsidR="00F04280" w:rsidRPr="00B626CB">
        <w:rPr>
          <w:rFonts w:ascii="Calibri" w:eastAsia="Lucida Grande" w:hAnsi="Calibri"/>
          <w:color w:val="auto"/>
          <w:sz w:val="22"/>
          <w:szCs w:val="22"/>
        </w:rPr>
        <w:t>an accommodation-hosting website built with React and Typescript</w:t>
      </w:r>
    </w:p>
    <w:p w14:paraId="674648B9" w14:textId="4FE44DC3" w:rsidR="00D54A92" w:rsidRPr="00B626CB" w:rsidRDefault="00A67891" w:rsidP="004F6212">
      <w:pPr>
        <w:pStyle w:val="FreeForm"/>
        <w:numPr>
          <w:ilvl w:val="0"/>
          <w:numId w:val="13"/>
        </w:numPr>
        <w:tabs>
          <w:tab w:val="right" w:pos="10460"/>
        </w:tabs>
        <w:spacing w:before="40"/>
        <w:ind w:left="567" w:hanging="357"/>
        <w:jc w:val="both"/>
        <w:rPr>
          <w:rFonts w:ascii="Calibri" w:eastAsia="Lucida Grande" w:hAnsi="Calibri"/>
          <w:b/>
          <w:color w:val="auto"/>
          <w:sz w:val="22"/>
          <w:szCs w:val="22"/>
        </w:rPr>
      </w:pPr>
      <w:r w:rsidRPr="00B626CB">
        <w:rPr>
          <w:rFonts w:ascii="Calibri" w:eastAsia="Lucida Grande" w:hAnsi="Calibri"/>
          <w:b/>
          <w:color w:val="auto"/>
          <w:sz w:val="22"/>
          <w:szCs w:val="22"/>
        </w:rPr>
        <w:t xml:space="preserve">Data </w:t>
      </w:r>
      <w:r w:rsidR="00926EFB" w:rsidRPr="00B626CB">
        <w:rPr>
          <w:rFonts w:ascii="Calibri" w:eastAsia="Lucida Grande" w:hAnsi="Calibri"/>
          <w:b/>
          <w:color w:val="auto"/>
          <w:sz w:val="22"/>
          <w:szCs w:val="22"/>
        </w:rPr>
        <w:t>Engineering</w:t>
      </w:r>
    </w:p>
    <w:p w14:paraId="345A063C" w14:textId="02C62D4E" w:rsidR="00CF096D" w:rsidRPr="00B626CB" w:rsidRDefault="00273248" w:rsidP="00CF096D">
      <w:pPr>
        <w:pStyle w:val="FreeForm"/>
        <w:tabs>
          <w:tab w:val="right" w:pos="10460"/>
        </w:tabs>
        <w:ind w:left="567"/>
        <w:jc w:val="both"/>
        <w:rPr>
          <w:rFonts w:ascii="Calibri" w:eastAsia="Lucida Grande" w:hAnsi="Calibri"/>
          <w:color w:val="auto"/>
          <w:sz w:val="22"/>
          <w:szCs w:val="22"/>
        </w:rPr>
      </w:pPr>
      <w:r w:rsidRPr="00B626CB">
        <w:rPr>
          <w:rFonts w:ascii="Calibri" w:eastAsia="Lucida Grande" w:hAnsi="Calibri"/>
          <w:color w:val="auto"/>
          <w:sz w:val="22"/>
          <w:szCs w:val="22"/>
        </w:rPr>
        <w:t xml:space="preserve">Skills </w:t>
      </w:r>
      <w:r w:rsidR="005E58BE">
        <w:rPr>
          <w:rFonts w:ascii="Calibri" w:eastAsia="Lucida Grande" w:hAnsi="Calibri"/>
          <w:color w:val="auto"/>
          <w:sz w:val="22"/>
          <w:szCs w:val="22"/>
        </w:rPr>
        <w:t xml:space="preserve">in </w:t>
      </w:r>
      <w:r w:rsidRPr="00B626CB">
        <w:rPr>
          <w:rFonts w:ascii="Calibri" w:eastAsia="Lucida Grande" w:hAnsi="Calibri"/>
          <w:color w:val="auto"/>
          <w:sz w:val="22"/>
          <w:szCs w:val="22"/>
        </w:rPr>
        <w:t>data analytics</w:t>
      </w:r>
      <w:r w:rsidR="00C04E84" w:rsidRPr="00B626CB">
        <w:rPr>
          <w:rFonts w:ascii="Calibri" w:eastAsia="Lucida Grande" w:hAnsi="Calibri"/>
          <w:color w:val="auto"/>
          <w:sz w:val="22"/>
          <w:szCs w:val="22"/>
        </w:rPr>
        <w:t xml:space="preserve"> and machine </w:t>
      </w:r>
      <w:r w:rsidR="003A6691" w:rsidRPr="00B626CB">
        <w:rPr>
          <w:rFonts w:ascii="Calibri" w:eastAsia="Lucida Grande" w:hAnsi="Calibri"/>
          <w:color w:val="auto"/>
          <w:sz w:val="22"/>
          <w:szCs w:val="22"/>
        </w:rPr>
        <w:t>developed at a</w:t>
      </w:r>
      <w:r w:rsidR="00C93893" w:rsidRPr="00B626CB">
        <w:rPr>
          <w:rFonts w:ascii="Calibri" w:eastAsia="Lucida Grande" w:hAnsi="Calibri"/>
          <w:color w:val="auto"/>
          <w:sz w:val="22"/>
          <w:szCs w:val="22"/>
        </w:rPr>
        <w:t xml:space="preserve"> course in Artificial Intelligence at a top</w:t>
      </w:r>
      <w:r w:rsidR="001A5503" w:rsidRPr="00B626CB">
        <w:rPr>
          <w:rFonts w:ascii="Calibri" w:eastAsia="Lucida Grande" w:hAnsi="Calibri"/>
          <w:color w:val="auto"/>
          <w:sz w:val="22"/>
          <w:szCs w:val="22"/>
        </w:rPr>
        <w:t xml:space="preserve"> French</w:t>
      </w:r>
      <w:r w:rsidR="00C93893" w:rsidRPr="00B626CB">
        <w:rPr>
          <w:rFonts w:ascii="Calibri" w:eastAsia="Lucida Grande" w:hAnsi="Calibri"/>
          <w:color w:val="auto"/>
          <w:sz w:val="22"/>
          <w:szCs w:val="22"/>
        </w:rPr>
        <w:t xml:space="preserve"> engineering institute</w:t>
      </w:r>
      <w:r w:rsidR="00322F6F" w:rsidRPr="00B626CB">
        <w:rPr>
          <w:rFonts w:ascii="Calibri" w:eastAsia="Lucida Grande" w:hAnsi="Calibri"/>
          <w:color w:val="auto"/>
          <w:sz w:val="22"/>
          <w:szCs w:val="22"/>
        </w:rPr>
        <w:t xml:space="preserve"> and</w:t>
      </w:r>
      <w:r w:rsidR="00BD4BC3" w:rsidRPr="00B626CB">
        <w:rPr>
          <w:rFonts w:ascii="Calibri" w:eastAsia="Lucida Grande" w:hAnsi="Calibri"/>
          <w:color w:val="auto"/>
          <w:sz w:val="22"/>
          <w:szCs w:val="22"/>
        </w:rPr>
        <w:t xml:space="preserve"> through building</w:t>
      </w:r>
      <w:r w:rsidR="00455E06" w:rsidRPr="00B626CB">
        <w:rPr>
          <w:rFonts w:ascii="Calibri" w:eastAsia="Lucida Grande" w:hAnsi="Calibri"/>
          <w:color w:val="auto"/>
          <w:sz w:val="22"/>
          <w:szCs w:val="22"/>
        </w:rPr>
        <w:t xml:space="preserve"> an email classifier in Python</w:t>
      </w:r>
    </w:p>
    <w:p w14:paraId="36056EB6" w14:textId="2D76E652" w:rsidR="0029227F" w:rsidRPr="00477682" w:rsidRDefault="0008272C" w:rsidP="00766714">
      <w:pPr>
        <w:pStyle w:val="FreeForm"/>
        <w:spacing w:before="400" w:after="60"/>
        <w:ind w:firstLine="567"/>
        <w:rPr>
          <w:rFonts w:ascii="Calibri" w:eastAsia="Lucida Grande" w:hAnsi="Calibri"/>
          <w:b/>
          <w:bCs/>
          <w:color w:val="auto"/>
          <w:sz w:val="28"/>
          <w:szCs w:val="28"/>
        </w:rPr>
      </w:pPr>
      <w:r w:rsidRPr="00477682">
        <w:rPr>
          <w:rFonts w:ascii="Calibri" w:eastAsia="Lucida Grande" w:hAnsi="Calibri"/>
          <w:b/>
          <w:bCs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F0E33A" wp14:editId="3EE1ACCC">
                <wp:simplePos x="0" y="0"/>
                <wp:positionH relativeFrom="column">
                  <wp:posOffset>175895</wp:posOffset>
                </wp:positionH>
                <wp:positionV relativeFrom="paragraph">
                  <wp:posOffset>143510</wp:posOffset>
                </wp:positionV>
                <wp:extent cx="6454800" cy="0"/>
                <wp:effectExtent l="25400" t="25400" r="22225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4800" cy="0"/>
                        </a:xfrm>
                        <a:prstGeom prst="line">
                          <a:avLst/>
                        </a:prstGeom>
                        <a:ln cap="sq">
                          <a:prstDash val="solid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EDEAF7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85pt,11.3pt" to="522.1pt,1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" strokecolor="black [3200]" strokeweight="2pt">
                <v:stroke endcap="square"/>
              </v:line>
            </w:pict>
          </mc:Fallback>
        </mc:AlternateContent>
      </w:r>
      <w:r w:rsidR="00477682" w:rsidRPr="00477682">
        <w:rPr>
          <w:rFonts w:ascii="Calibri" w:eastAsia="Lucida Grande" w:hAnsi="Calibri"/>
          <w:b/>
          <w:bCs/>
          <w:color w:val="auto"/>
          <w:sz w:val="28"/>
          <w:szCs w:val="28"/>
        </w:rPr>
        <w:t>Projects</w:t>
      </w:r>
    </w:p>
    <w:p w14:paraId="298AA6EF" w14:textId="59717CDF" w:rsidR="009706FF" w:rsidRPr="00646E13" w:rsidRDefault="00EA561D" w:rsidP="004C296F">
      <w:pPr>
        <w:pStyle w:val="FreeForm"/>
        <w:numPr>
          <w:ilvl w:val="0"/>
          <w:numId w:val="13"/>
        </w:numPr>
        <w:tabs>
          <w:tab w:val="right" w:pos="10460"/>
        </w:tabs>
        <w:ind w:left="567" w:hanging="357"/>
        <w:jc w:val="both"/>
        <w:rPr>
          <w:rFonts w:ascii="Calibri" w:eastAsia="Lucida Grande" w:hAnsi="Calibri"/>
          <w:b/>
          <w:sz w:val="22"/>
          <w:szCs w:val="22"/>
        </w:rPr>
      </w:pPr>
      <w:r>
        <w:rPr>
          <w:rFonts w:ascii="Calibri" w:eastAsia="Lucida Grande" w:hAnsi="Calibri"/>
          <w:b/>
          <w:sz w:val="22"/>
          <w:szCs w:val="22"/>
        </w:rPr>
        <w:t>Foresight</w:t>
      </w:r>
      <w:r w:rsidR="00471D50">
        <w:rPr>
          <w:rFonts w:ascii="Calibri" w:eastAsia="Lucida Grande" w:hAnsi="Calibri"/>
          <w:b/>
          <w:sz w:val="22"/>
          <w:szCs w:val="22"/>
        </w:rPr>
        <w:t>:</w:t>
      </w:r>
      <w:r>
        <w:rPr>
          <w:rFonts w:ascii="Calibri" w:eastAsia="Lucida Grande" w:hAnsi="Calibri"/>
          <w:b/>
          <w:sz w:val="22"/>
          <w:szCs w:val="22"/>
        </w:rPr>
        <w:t xml:space="preserve"> </w:t>
      </w:r>
      <w:r w:rsidR="00471D50">
        <w:rPr>
          <w:rFonts w:ascii="Calibri" w:eastAsia="Lucida Grande" w:hAnsi="Calibri"/>
          <w:bCs/>
          <w:sz w:val="22"/>
          <w:szCs w:val="22"/>
        </w:rPr>
        <w:t>W</w:t>
      </w:r>
      <w:r>
        <w:rPr>
          <w:rFonts w:ascii="Calibri" w:eastAsia="Lucida Grande" w:hAnsi="Calibri"/>
          <w:bCs/>
          <w:sz w:val="22"/>
          <w:szCs w:val="22"/>
        </w:rPr>
        <w:t>eb</w:t>
      </w:r>
      <w:r w:rsidR="000B32D9">
        <w:rPr>
          <w:rFonts w:ascii="Calibri" w:eastAsia="Lucida Grande" w:hAnsi="Calibri"/>
          <w:bCs/>
          <w:sz w:val="22"/>
          <w:szCs w:val="22"/>
        </w:rPr>
        <w:t>-</w:t>
      </w:r>
      <w:r>
        <w:rPr>
          <w:rFonts w:ascii="Calibri" w:eastAsia="Lucida Grande" w:hAnsi="Calibri"/>
          <w:bCs/>
          <w:sz w:val="22"/>
          <w:szCs w:val="22"/>
        </w:rPr>
        <w:t>app developed at Clearbox Systems built in AngularJ</w:t>
      </w:r>
      <w:r w:rsidR="009F00DD">
        <w:rPr>
          <w:rFonts w:ascii="Calibri" w:eastAsia="Lucida Grande" w:hAnsi="Calibri"/>
          <w:bCs/>
          <w:sz w:val="22"/>
          <w:szCs w:val="22"/>
        </w:rPr>
        <w:t>S</w:t>
      </w:r>
      <w:r>
        <w:rPr>
          <w:rFonts w:ascii="Calibri" w:eastAsia="Lucida Grande" w:hAnsi="Calibri"/>
          <w:bCs/>
          <w:sz w:val="22"/>
          <w:szCs w:val="22"/>
        </w:rPr>
        <w:t>, Typescript, Java and PostgreSQL</w:t>
      </w:r>
    </w:p>
    <w:p w14:paraId="070C663A" w14:textId="182CB6C5" w:rsidR="00646E13" w:rsidRPr="00F64700" w:rsidRDefault="00EC1F52" w:rsidP="00BF12C2">
      <w:pPr>
        <w:pStyle w:val="FreeForm"/>
        <w:numPr>
          <w:ilvl w:val="0"/>
          <w:numId w:val="13"/>
        </w:numPr>
        <w:tabs>
          <w:tab w:val="right" w:pos="10460"/>
        </w:tabs>
        <w:spacing w:before="80"/>
        <w:ind w:left="567" w:hanging="357"/>
        <w:jc w:val="both"/>
        <w:rPr>
          <w:rFonts w:ascii="Calibri" w:eastAsia="Lucida Grande" w:hAnsi="Calibri"/>
          <w:b/>
          <w:sz w:val="22"/>
          <w:szCs w:val="22"/>
        </w:rPr>
      </w:pPr>
      <w:r>
        <w:rPr>
          <w:rFonts w:ascii="Calibri" w:eastAsia="Lucida Grande" w:hAnsi="Calibri"/>
          <w:b/>
          <w:sz w:val="22"/>
          <w:szCs w:val="22"/>
        </w:rPr>
        <w:t>AirbnMe</w:t>
      </w:r>
      <w:r w:rsidR="00B8444D">
        <w:rPr>
          <w:rFonts w:ascii="Calibri" w:eastAsia="Lucida Grande" w:hAnsi="Calibri"/>
          <w:b/>
          <w:sz w:val="22"/>
          <w:szCs w:val="22"/>
        </w:rPr>
        <w:t>:</w:t>
      </w:r>
      <w:r w:rsidR="001A6510">
        <w:rPr>
          <w:rFonts w:ascii="Calibri" w:eastAsia="Lucida Grande" w:hAnsi="Calibri"/>
          <w:b/>
          <w:sz w:val="22"/>
          <w:szCs w:val="22"/>
        </w:rPr>
        <w:t xml:space="preserve"> </w:t>
      </w:r>
      <w:r w:rsidR="00475E62">
        <w:rPr>
          <w:rFonts w:ascii="Calibri" w:eastAsia="Lucida Grande" w:hAnsi="Calibri"/>
          <w:b/>
          <w:sz w:val="22"/>
          <w:szCs w:val="22"/>
        </w:rPr>
        <w:tab/>
      </w:r>
      <w:r w:rsidR="00B8444D">
        <w:rPr>
          <w:rFonts w:ascii="Calibri" w:eastAsia="Lucida Grande" w:hAnsi="Calibri"/>
          <w:bCs/>
          <w:sz w:val="22"/>
          <w:szCs w:val="22"/>
        </w:rPr>
        <w:t>A</w:t>
      </w:r>
      <w:r w:rsidR="00EF6001">
        <w:rPr>
          <w:rFonts w:ascii="Calibri" w:eastAsia="Lucida Grande" w:hAnsi="Calibri"/>
          <w:bCs/>
          <w:sz w:val="22"/>
          <w:szCs w:val="22"/>
        </w:rPr>
        <w:t>ccommodation-hosting marketplace</w:t>
      </w:r>
      <w:r w:rsidR="001A6510">
        <w:rPr>
          <w:rFonts w:ascii="Calibri" w:eastAsia="Lucida Grande" w:hAnsi="Calibri"/>
          <w:bCs/>
          <w:sz w:val="22"/>
          <w:szCs w:val="22"/>
        </w:rPr>
        <w:t xml:space="preserve"> (personal project) built in React and Typescript with a Spring </w:t>
      </w:r>
      <w:r w:rsidR="002849A4">
        <w:rPr>
          <w:rFonts w:ascii="Calibri" w:eastAsia="Lucida Grande" w:hAnsi="Calibri"/>
          <w:bCs/>
          <w:sz w:val="22"/>
          <w:szCs w:val="22"/>
        </w:rPr>
        <w:t xml:space="preserve">               </w:t>
      </w:r>
      <w:r w:rsidR="001A6510">
        <w:rPr>
          <w:rFonts w:ascii="Calibri" w:eastAsia="Lucida Grande" w:hAnsi="Calibri"/>
          <w:bCs/>
          <w:sz w:val="22"/>
          <w:szCs w:val="22"/>
        </w:rPr>
        <w:t>Boot MySQL backend</w:t>
      </w:r>
      <w:r w:rsidR="00E115EC">
        <w:rPr>
          <w:rFonts w:ascii="Calibri" w:eastAsia="Lucida Grande" w:hAnsi="Calibri"/>
          <w:bCs/>
          <w:sz w:val="22"/>
          <w:szCs w:val="22"/>
        </w:rPr>
        <w:t xml:space="preserve"> (WillSmithTE.com/AirbnMe)</w:t>
      </w:r>
    </w:p>
    <w:p w14:paraId="7502B932" w14:textId="5B4AB557" w:rsidR="00F64700" w:rsidRPr="0073472A" w:rsidRDefault="00F64700" w:rsidP="00BF12C2">
      <w:pPr>
        <w:pStyle w:val="FreeForm"/>
        <w:numPr>
          <w:ilvl w:val="0"/>
          <w:numId w:val="13"/>
        </w:numPr>
        <w:tabs>
          <w:tab w:val="right" w:pos="10460"/>
        </w:tabs>
        <w:spacing w:before="80"/>
        <w:ind w:left="567" w:hanging="357"/>
        <w:jc w:val="both"/>
        <w:rPr>
          <w:rFonts w:ascii="Calibri" w:eastAsia="Lucida Grande" w:hAnsi="Calibri"/>
          <w:b/>
          <w:sz w:val="22"/>
          <w:szCs w:val="22"/>
        </w:rPr>
      </w:pPr>
      <w:r>
        <w:rPr>
          <w:rFonts w:ascii="Calibri" w:eastAsia="Lucida Grande" w:hAnsi="Calibri"/>
          <w:b/>
          <w:sz w:val="22"/>
          <w:szCs w:val="22"/>
        </w:rPr>
        <w:t>Not-That-Temp</w:t>
      </w:r>
      <w:r w:rsidR="0052745D">
        <w:rPr>
          <w:rFonts w:ascii="Calibri" w:eastAsia="Lucida Grande" w:hAnsi="Calibri"/>
          <w:b/>
          <w:sz w:val="22"/>
          <w:szCs w:val="22"/>
        </w:rPr>
        <w:t>:</w:t>
      </w:r>
      <w:r>
        <w:rPr>
          <w:rFonts w:ascii="Calibri" w:eastAsia="Lucida Grande" w:hAnsi="Calibri"/>
          <w:b/>
          <w:sz w:val="22"/>
          <w:szCs w:val="22"/>
        </w:rPr>
        <w:t xml:space="preserve"> </w:t>
      </w:r>
      <w:r w:rsidR="003C3C49">
        <w:rPr>
          <w:rFonts w:ascii="Calibri" w:eastAsia="Lucida Grande" w:hAnsi="Calibri"/>
          <w:bCs/>
          <w:sz w:val="22"/>
          <w:szCs w:val="22"/>
        </w:rPr>
        <w:t xml:space="preserve">Static website built with </w:t>
      </w:r>
      <w:r w:rsidR="00F3002E">
        <w:rPr>
          <w:rFonts w:ascii="Calibri" w:eastAsia="Lucida Grande" w:hAnsi="Calibri"/>
          <w:bCs/>
          <w:sz w:val="22"/>
          <w:szCs w:val="22"/>
        </w:rPr>
        <w:t>Java</w:t>
      </w:r>
      <w:r w:rsidR="00D33517">
        <w:rPr>
          <w:rFonts w:ascii="Calibri" w:eastAsia="Lucida Grande" w:hAnsi="Calibri"/>
          <w:bCs/>
          <w:sz w:val="22"/>
          <w:szCs w:val="22"/>
        </w:rPr>
        <w:t>s</w:t>
      </w:r>
      <w:r w:rsidR="00F3002E">
        <w:rPr>
          <w:rFonts w:ascii="Calibri" w:eastAsia="Lucida Grande" w:hAnsi="Calibri"/>
          <w:bCs/>
          <w:sz w:val="22"/>
          <w:szCs w:val="22"/>
        </w:rPr>
        <w:t>cript</w:t>
      </w:r>
      <w:r w:rsidR="007733BB">
        <w:rPr>
          <w:rFonts w:ascii="Calibri" w:eastAsia="Lucida Grande" w:hAnsi="Calibri"/>
          <w:bCs/>
          <w:sz w:val="22"/>
          <w:szCs w:val="22"/>
        </w:rPr>
        <w:t xml:space="preserve">, </w:t>
      </w:r>
      <w:r w:rsidR="003C3C49">
        <w:rPr>
          <w:rFonts w:ascii="Calibri" w:eastAsia="Lucida Grande" w:hAnsi="Calibri"/>
          <w:bCs/>
          <w:sz w:val="22"/>
          <w:szCs w:val="22"/>
        </w:rPr>
        <w:t xml:space="preserve">JQuery, </w:t>
      </w:r>
      <w:r w:rsidR="007733BB">
        <w:rPr>
          <w:rFonts w:ascii="Calibri" w:eastAsia="Lucida Grande" w:hAnsi="Calibri"/>
          <w:bCs/>
          <w:sz w:val="22"/>
          <w:szCs w:val="22"/>
        </w:rPr>
        <w:t xml:space="preserve">HTML and CSS </w:t>
      </w:r>
      <w:r w:rsidR="0098015C">
        <w:rPr>
          <w:rFonts w:ascii="Calibri" w:eastAsia="Lucida Grande" w:hAnsi="Calibri"/>
          <w:bCs/>
          <w:sz w:val="22"/>
          <w:szCs w:val="22"/>
        </w:rPr>
        <w:t xml:space="preserve">fetching the </w:t>
      </w:r>
      <w:r w:rsidR="00BC3159">
        <w:rPr>
          <w:rFonts w:ascii="Calibri" w:eastAsia="Lucida Grande" w:hAnsi="Calibri"/>
          <w:bCs/>
          <w:sz w:val="22"/>
          <w:szCs w:val="22"/>
        </w:rPr>
        <w:t>weather</w:t>
      </w:r>
      <w:r w:rsidR="00976A1C">
        <w:rPr>
          <w:rFonts w:ascii="Calibri" w:eastAsia="Lucida Grande" w:hAnsi="Calibri"/>
          <w:bCs/>
          <w:sz w:val="22"/>
          <w:szCs w:val="22"/>
        </w:rPr>
        <w:t xml:space="preserve"> </w:t>
      </w:r>
      <w:r w:rsidR="00961393">
        <w:rPr>
          <w:rFonts w:ascii="Calibri" w:eastAsia="Lucida Grande" w:hAnsi="Calibri"/>
          <w:bCs/>
          <w:sz w:val="22"/>
          <w:szCs w:val="22"/>
        </w:rPr>
        <w:t xml:space="preserve">at a specified location </w:t>
      </w:r>
      <w:r w:rsidR="00EB61E5">
        <w:rPr>
          <w:rFonts w:ascii="Calibri" w:eastAsia="Lucida Grande" w:hAnsi="Calibri"/>
          <w:bCs/>
          <w:sz w:val="22"/>
          <w:szCs w:val="22"/>
        </w:rPr>
        <w:t xml:space="preserve">with </w:t>
      </w:r>
      <w:r w:rsidR="00BC3159">
        <w:rPr>
          <w:rFonts w:ascii="Calibri" w:eastAsia="Lucida Grande" w:hAnsi="Calibri"/>
          <w:bCs/>
          <w:sz w:val="22"/>
          <w:szCs w:val="22"/>
        </w:rPr>
        <w:t>a 3</w:t>
      </w:r>
      <w:r w:rsidR="00BC3159" w:rsidRPr="00BC3159">
        <w:rPr>
          <w:rFonts w:ascii="Calibri" w:eastAsia="Lucida Grande" w:hAnsi="Calibri"/>
          <w:bCs/>
          <w:sz w:val="22"/>
          <w:szCs w:val="22"/>
        </w:rPr>
        <w:t>rd</w:t>
      </w:r>
      <w:r w:rsidR="00BC3159">
        <w:rPr>
          <w:rFonts w:ascii="Calibri" w:eastAsia="Lucida Grande" w:hAnsi="Calibri"/>
          <w:bCs/>
          <w:sz w:val="22"/>
          <w:szCs w:val="22"/>
        </w:rPr>
        <w:t>-party API</w:t>
      </w:r>
      <w:r w:rsidR="00DE0BE9">
        <w:rPr>
          <w:rFonts w:ascii="Calibri" w:eastAsia="Lucida Grande" w:hAnsi="Calibri"/>
          <w:bCs/>
          <w:sz w:val="22"/>
          <w:szCs w:val="22"/>
        </w:rPr>
        <w:t xml:space="preserve">, working with </w:t>
      </w:r>
      <w:r w:rsidR="00E07811">
        <w:rPr>
          <w:rFonts w:ascii="Calibri" w:eastAsia="Lucida Grande" w:hAnsi="Calibri"/>
          <w:bCs/>
          <w:sz w:val="22"/>
          <w:szCs w:val="22"/>
        </w:rPr>
        <w:t>P</w:t>
      </w:r>
      <w:r w:rsidR="00DE0BE9">
        <w:rPr>
          <w:rFonts w:ascii="Calibri" w:eastAsia="Lucida Grande" w:hAnsi="Calibri"/>
          <w:bCs/>
          <w:sz w:val="22"/>
          <w:szCs w:val="22"/>
        </w:rPr>
        <w:t xml:space="preserve">romises and dealing with </w:t>
      </w:r>
      <w:r w:rsidR="00E9513F">
        <w:rPr>
          <w:rFonts w:ascii="Calibri" w:eastAsia="Lucida Grande" w:hAnsi="Calibri"/>
          <w:bCs/>
          <w:sz w:val="22"/>
          <w:szCs w:val="22"/>
        </w:rPr>
        <w:t>errors</w:t>
      </w:r>
      <w:r w:rsidR="00BC3159">
        <w:rPr>
          <w:rFonts w:ascii="Calibri" w:eastAsia="Lucida Grande" w:hAnsi="Calibri"/>
          <w:bCs/>
          <w:sz w:val="22"/>
          <w:szCs w:val="22"/>
        </w:rPr>
        <w:t xml:space="preserve"> </w:t>
      </w:r>
      <w:r w:rsidR="005C72FC">
        <w:rPr>
          <w:rFonts w:ascii="Calibri" w:eastAsia="Lucida Grande" w:hAnsi="Calibri"/>
          <w:bCs/>
          <w:sz w:val="22"/>
          <w:szCs w:val="22"/>
        </w:rPr>
        <w:t>(WillSmithTE.com/Not-That-Temp)</w:t>
      </w:r>
    </w:p>
    <w:p w14:paraId="754C69DA" w14:textId="2EDED36D" w:rsidR="0073472A" w:rsidRPr="0020694D" w:rsidRDefault="0073472A" w:rsidP="00BF12C2">
      <w:pPr>
        <w:pStyle w:val="FreeForm"/>
        <w:numPr>
          <w:ilvl w:val="0"/>
          <w:numId w:val="13"/>
        </w:numPr>
        <w:tabs>
          <w:tab w:val="right" w:pos="10460"/>
        </w:tabs>
        <w:spacing w:before="80"/>
        <w:ind w:left="567" w:hanging="357"/>
        <w:jc w:val="both"/>
        <w:rPr>
          <w:rFonts w:ascii="Calibri" w:eastAsia="Lucida Grande" w:hAnsi="Calibri"/>
          <w:b/>
          <w:sz w:val="22"/>
          <w:szCs w:val="22"/>
        </w:rPr>
      </w:pPr>
      <w:r>
        <w:rPr>
          <w:rFonts w:ascii="Calibri" w:eastAsia="Lucida Grande" w:hAnsi="Calibri"/>
          <w:b/>
          <w:sz w:val="22"/>
          <w:szCs w:val="22"/>
        </w:rPr>
        <w:t>Email Classifier</w:t>
      </w:r>
      <w:r w:rsidR="00B30553">
        <w:rPr>
          <w:rFonts w:ascii="Calibri" w:eastAsia="Lucida Grande" w:hAnsi="Calibri"/>
          <w:b/>
          <w:sz w:val="22"/>
          <w:szCs w:val="22"/>
        </w:rPr>
        <w:t>:</w:t>
      </w:r>
      <w:r w:rsidR="00B43318">
        <w:rPr>
          <w:rFonts w:ascii="Calibri" w:eastAsia="Lucida Grande" w:hAnsi="Calibri"/>
          <w:b/>
          <w:sz w:val="22"/>
          <w:szCs w:val="22"/>
        </w:rPr>
        <w:t xml:space="preserve"> </w:t>
      </w:r>
      <w:r w:rsidR="00B30553">
        <w:rPr>
          <w:rFonts w:ascii="Calibri" w:eastAsia="Lucida Grande" w:hAnsi="Calibri"/>
          <w:bCs/>
          <w:sz w:val="22"/>
          <w:szCs w:val="22"/>
        </w:rPr>
        <w:t>B</w:t>
      </w:r>
      <w:r w:rsidR="00F37E00">
        <w:rPr>
          <w:rFonts w:ascii="Calibri" w:eastAsia="Lucida Grande" w:hAnsi="Calibri"/>
          <w:bCs/>
          <w:sz w:val="22"/>
          <w:szCs w:val="22"/>
        </w:rPr>
        <w:t xml:space="preserve">inary </w:t>
      </w:r>
      <w:r w:rsidR="00F104A8">
        <w:rPr>
          <w:rFonts w:ascii="Calibri" w:eastAsia="Lucida Grande" w:hAnsi="Calibri"/>
          <w:bCs/>
          <w:sz w:val="22"/>
          <w:szCs w:val="22"/>
        </w:rPr>
        <w:t>machine learning</w:t>
      </w:r>
      <w:r w:rsidR="00C4761B">
        <w:rPr>
          <w:rFonts w:ascii="Calibri" w:eastAsia="Lucida Grande" w:hAnsi="Calibri"/>
          <w:bCs/>
          <w:sz w:val="22"/>
          <w:szCs w:val="22"/>
        </w:rPr>
        <w:t>/artificial intelligence</w:t>
      </w:r>
      <w:r w:rsidR="00F104A8">
        <w:rPr>
          <w:rFonts w:ascii="Calibri" w:eastAsia="Lucida Grande" w:hAnsi="Calibri"/>
          <w:bCs/>
          <w:sz w:val="22"/>
          <w:szCs w:val="22"/>
        </w:rPr>
        <w:t xml:space="preserve"> </w:t>
      </w:r>
      <w:r w:rsidR="00F37E00">
        <w:rPr>
          <w:rFonts w:ascii="Calibri" w:eastAsia="Lucida Grande" w:hAnsi="Calibri"/>
          <w:bCs/>
          <w:sz w:val="22"/>
          <w:szCs w:val="22"/>
        </w:rPr>
        <w:t>classifier of emails into promotional and personal categories built in Python with sklearn</w:t>
      </w:r>
      <w:r w:rsidR="00102C30">
        <w:rPr>
          <w:rFonts w:ascii="Calibri" w:eastAsia="Lucida Grande" w:hAnsi="Calibri"/>
          <w:bCs/>
          <w:sz w:val="22"/>
          <w:szCs w:val="22"/>
        </w:rPr>
        <w:t xml:space="preserve"> (github.com/WillSmithTE/AIEmailClassifier)</w:t>
      </w:r>
    </w:p>
    <w:p w14:paraId="47371378" w14:textId="3652B26D" w:rsidR="0020694D" w:rsidRPr="00B626CB" w:rsidRDefault="0020694D" w:rsidP="00BF12C2">
      <w:pPr>
        <w:pStyle w:val="FreeForm"/>
        <w:numPr>
          <w:ilvl w:val="0"/>
          <w:numId w:val="13"/>
        </w:numPr>
        <w:tabs>
          <w:tab w:val="right" w:pos="10460"/>
        </w:tabs>
        <w:spacing w:before="80"/>
        <w:ind w:left="567" w:hanging="357"/>
        <w:jc w:val="both"/>
        <w:rPr>
          <w:rFonts w:ascii="Calibri" w:eastAsia="Lucida Grande" w:hAnsi="Calibri"/>
          <w:b/>
          <w:sz w:val="22"/>
          <w:szCs w:val="22"/>
        </w:rPr>
      </w:pPr>
      <w:r>
        <w:rPr>
          <w:rFonts w:ascii="Calibri" w:eastAsia="Lucida Grande" w:hAnsi="Calibri"/>
          <w:b/>
          <w:sz w:val="22"/>
          <w:szCs w:val="22"/>
        </w:rPr>
        <w:t>SecMan:</w:t>
      </w:r>
      <w:r w:rsidR="000C4BF8">
        <w:rPr>
          <w:rFonts w:ascii="Calibri" w:eastAsia="Lucida Grande" w:hAnsi="Calibri"/>
          <w:b/>
          <w:sz w:val="22"/>
          <w:szCs w:val="22"/>
        </w:rPr>
        <w:t xml:space="preserve"> </w:t>
      </w:r>
      <w:r w:rsidR="000C4BF8">
        <w:rPr>
          <w:rFonts w:ascii="Calibri" w:eastAsia="Lucida Grande" w:hAnsi="Calibri"/>
          <w:bCs/>
          <w:sz w:val="22"/>
          <w:szCs w:val="22"/>
        </w:rPr>
        <w:t>Cyber-security project</w:t>
      </w:r>
      <w:r w:rsidR="00E0711D">
        <w:rPr>
          <w:rFonts w:ascii="Calibri" w:eastAsia="Lucida Grande" w:hAnsi="Calibri"/>
          <w:bCs/>
          <w:sz w:val="22"/>
          <w:szCs w:val="22"/>
        </w:rPr>
        <w:t xml:space="preserve"> at</w:t>
      </w:r>
      <w:r>
        <w:rPr>
          <w:rFonts w:ascii="Calibri" w:eastAsia="Lucida Grande" w:hAnsi="Calibri"/>
          <w:bCs/>
          <w:sz w:val="22"/>
          <w:szCs w:val="22"/>
        </w:rPr>
        <w:t xml:space="preserve"> Clearbox Systems implementing </w:t>
      </w:r>
      <w:r w:rsidR="00143C75">
        <w:rPr>
          <w:rFonts w:ascii="Calibri" w:eastAsia="Lucida Grande" w:hAnsi="Calibri"/>
          <w:bCs/>
          <w:sz w:val="22"/>
          <w:szCs w:val="22"/>
        </w:rPr>
        <w:t xml:space="preserve">encryption and </w:t>
      </w:r>
      <w:r>
        <w:rPr>
          <w:rFonts w:ascii="Calibri" w:eastAsia="Lucida Grande" w:hAnsi="Calibri"/>
          <w:bCs/>
          <w:sz w:val="22"/>
          <w:szCs w:val="22"/>
        </w:rPr>
        <w:t>Diffie Hellman key exchange</w:t>
      </w:r>
      <w:r w:rsidR="00EA7D5E">
        <w:rPr>
          <w:rFonts w:ascii="Calibri" w:eastAsia="Lucida Grande" w:hAnsi="Calibri"/>
          <w:bCs/>
          <w:sz w:val="22"/>
          <w:szCs w:val="22"/>
        </w:rPr>
        <w:t xml:space="preserve"> processes </w:t>
      </w:r>
      <w:r>
        <w:rPr>
          <w:rFonts w:ascii="Calibri" w:eastAsia="Lucida Grande" w:hAnsi="Calibri"/>
          <w:bCs/>
          <w:sz w:val="22"/>
          <w:szCs w:val="22"/>
        </w:rPr>
        <w:t>in Java</w:t>
      </w:r>
      <w:r w:rsidR="00EA7D5E">
        <w:rPr>
          <w:rFonts w:ascii="Calibri" w:eastAsia="Lucida Grande" w:hAnsi="Calibri"/>
          <w:bCs/>
          <w:sz w:val="22"/>
          <w:szCs w:val="22"/>
        </w:rPr>
        <w:t xml:space="preserve"> per NIST guidelines</w:t>
      </w:r>
      <w:r w:rsidR="00FA6660">
        <w:rPr>
          <w:rFonts w:ascii="Calibri" w:eastAsia="Lucida Grande" w:hAnsi="Calibri"/>
          <w:bCs/>
          <w:sz w:val="22"/>
          <w:szCs w:val="22"/>
        </w:rPr>
        <w:t xml:space="preserve"> </w:t>
      </w:r>
      <w:r w:rsidR="001E02E8">
        <w:rPr>
          <w:rFonts w:ascii="Calibri" w:eastAsia="Lucida Grande" w:hAnsi="Calibri"/>
          <w:bCs/>
          <w:sz w:val="22"/>
          <w:szCs w:val="22"/>
        </w:rPr>
        <w:t xml:space="preserve">as well as </w:t>
      </w:r>
      <w:r w:rsidR="00FA6660">
        <w:rPr>
          <w:rFonts w:ascii="Calibri" w:eastAsia="Lucida Grande" w:hAnsi="Calibri"/>
          <w:bCs/>
          <w:sz w:val="22"/>
          <w:szCs w:val="22"/>
        </w:rPr>
        <w:t>the opening and use of an SFTP channel</w:t>
      </w:r>
      <w:r w:rsidR="004273D4">
        <w:rPr>
          <w:rFonts w:ascii="Calibri" w:eastAsia="Lucida Grande" w:hAnsi="Calibri"/>
          <w:bCs/>
          <w:sz w:val="22"/>
          <w:szCs w:val="22"/>
        </w:rPr>
        <w:t xml:space="preserve"> (JSch)</w:t>
      </w:r>
    </w:p>
    <w:p w14:paraId="1F588A3A" w14:textId="384CE6F0" w:rsidR="003D61B1" w:rsidRDefault="00646E13" w:rsidP="00E31AC0">
      <w:pPr>
        <w:pStyle w:val="FreeForm"/>
        <w:tabs>
          <w:tab w:val="right" w:pos="10460"/>
        </w:tabs>
        <w:spacing w:before="400" w:after="80"/>
        <w:ind w:left="567"/>
        <w:jc w:val="both"/>
        <w:rPr>
          <w:rFonts w:ascii="Calibri" w:eastAsia="Lucida Grande" w:hAnsi="Calibri"/>
          <w:b/>
          <w:bCs/>
          <w:color w:val="auto"/>
          <w:sz w:val="28"/>
          <w:szCs w:val="28"/>
        </w:rPr>
      </w:pPr>
      <w:r w:rsidRPr="00477682">
        <w:rPr>
          <w:rFonts w:ascii="Calibri" w:eastAsia="Lucida Grande" w:hAnsi="Calibri"/>
          <w:b/>
          <w:bCs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51DDC1" wp14:editId="3DE7CCC8">
                <wp:simplePos x="0" y="0"/>
                <wp:positionH relativeFrom="column">
                  <wp:posOffset>174625</wp:posOffset>
                </wp:positionH>
                <wp:positionV relativeFrom="paragraph">
                  <wp:posOffset>156845</wp:posOffset>
                </wp:positionV>
                <wp:extent cx="6454800" cy="0"/>
                <wp:effectExtent l="25400" t="25400" r="22225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4800" cy="0"/>
                        </a:xfrm>
                        <a:prstGeom prst="line">
                          <a:avLst/>
                        </a:prstGeom>
                        <a:ln cap="sq">
                          <a:prstDash val="solid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063FAA" id="Straight Connector 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75pt,12.35pt" to="522pt,1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" strokecolor="black [3200]" strokeweight="2pt">
                <v:stroke endcap="square"/>
              </v:line>
            </w:pict>
          </mc:Fallback>
        </mc:AlternateContent>
      </w:r>
      <w:r w:rsidR="00FB315B">
        <w:rPr>
          <w:rFonts w:ascii="Calibri" w:eastAsia="Lucida Grande" w:hAnsi="Calibri"/>
          <w:b/>
          <w:bCs/>
          <w:color w:val="auto"/>
          <w:sz w:val="28"/>
          <w:szCs w:val="28"/>
        </w:rPr>
        <w:t>Technologies</w:t>
      </w:r>
    </w:p>
    <w:p w14:paraId="4E186B8F" w14:textId="513B248E" w:rsidR="002C5BD5" w:rsidRPr="0020694D" w:rsidRDefault="00452AFB" w:rsidP="002C5BD5">
      <w:pPr>
        <w:pStyle w:val="FreeForm"/>
        <w:numPr>
          <w:ilvl w:val="0"/>
          <w:numId w:val="13"/>
        </w:numPr>
        <w:tabs>
          <w:tab w:val="right" w:pos="10460"/>
        </w:tabs>
        <w:spacing w:before="80"/>
        <w:ind w:left="567" w:hanging="357"/>
        <w:jc w:val="both"/>
        <w:rPr>
          <w:rFonts w:ascii="Calibri" w:eastAsia="Lucida Grande" w:hAnsi="Calibri"/>
          <w:b/>
          <w:sz w:val="22"/>
          <w:szCs w:val="22"/>
        </w:rPr>
      </w:pPr>
      <w:r>
        <w:rPr>
          <w:rFonts w:ascii="Calibri" w:eastAsia="Lucida Grande" w:hAnsi="Calibri"/>
          <w:b/>
          <w:sz w:val="22"/>
          <w:szCs w:val="22"/>
        </w:rPr>
        <w:t>Languages</w:t>
      </w:r>
      <w:r w:rsidR="002C5BD5">
        <w:rPr>
          <w:rFonts w:ascii="Calibri" w:eastAsia="Lucida Grande" w:hAnsi="Calibri"/>
          <w:b/>
          <w:sz w:val="22"/>
          <w:szCs w:val="22"/>
        </w:rPr>
        <w:t xml:space="preserve">: </w:t>
      </w:r>
      <w:r w:rsidR="00F960CF">
        <w:rPr>
          <w:rFonts w:ascii="Calibri" w:eastAsia="Lucida Grande" w:hAnsi="Calibri"/>
          <w:bCs/>
          <w:sz w:val="22"/>
          <w:szCs w:val="22"/>
        </w:rPr>
        <w:t>Java, Typescript, SQL, Javascript</w:t>
      </w:r>
      <w:r w:rsidR="00292B95">
        <w:rPr>
          <w:rFonts w:ascii="Calibri" w:eastAsia="Lucida Grande" w:hAnsi="Calibri"/>
          <w:bCs/>
          <w:sz w:val="22"/>
          <w:szCs w:val="22"/>
        </w:rPr>
        <w:t>, Python</w:t>
      </w:r>
    </w:p>
    <w:p w14:paraId="79445907" w14:textId="4ACC5251" w:rsidR="002C5BD5" w:rsidRPr="00617615" w:rsidRDefault="009354E5" w:rsidP="00261AA5">
      <w:pPr>
        <w:pStyle w:val="FreeForm"/>
        <w:numPr>
          <w:ilvl w:val="0"/>
          <w:numId w:val="13"/>
        </w:numPr>
        <w:tabs>
          <w:tab w:val="right" w:pos="10460"/>
        </w:tabs>
        <w:spacing w:before="60"/>
        <w:ind w:left="567" w:hanging="357"/>
        <w:jc w:val="both"/>
        <w:rPr>
          <w:rFonts w:ascii="Calibri" w:eastAsia="Lucida Grande" w:hAnsi="Calibri"/>
          <w:b/>
          <w:sz w:val="22"/>
          <w:szCs w:val="22"/>
        </w:rPr>
      </w:pPr>
      <w:r>
        <w:rPr>
          <w:rFonts w:ascii="Calibri" w:eastAsia="Lucida Grande" w:hAnsi="Calibri"/>
          <w:b/>
          <w:sz w:val="22"/>
          <w:szCs w:val="22"/>
        </w:rPr>
        <w:t>Frameworks &amp; Libraries</w:t>
      </w:r>
      <w:r w:rsidR="002C5BD5">
        <w:rPr>
          <w:rFonts w:ascii="Calibri" w:eastAsia="Lucida Grande" w:hAnsi="Calibri"/>
          <w:b/>
          <w:sz w:val="22"/>
          <w:szCs w:val="22"/>
        </w:rPr>
        <w:t xml:space="preserve">: </w:t>
      </w:r>
      <w:r w:rsidR="00D616E9">
        <w:rPr>
          <w:rFonts w:ascii="Calibri" w:eastAsia="Lucida Grande" w:hAnsi="Calibri"/>
          <w:bCs/>
          <w:sz w:val="22"/>
          <w:szCs w:val="22"/>
        </w:rPr>
        <w:t xml:space="preserve">React, </w:t>
      </w:r>
      <w:r w:rsidR="001F6D2C">
        <w:rPr>
          <w:rFonts w:ascii="Calibri" w:eastAsia="Lucida Grande" w:hAnsi="Calibri"/>
          <w:bCs/>
          <w:sz w:val="22"/>
          <w:szCs w:val="22"/>
        </w:rPr>
        <w:t xml:space="preserve">AngularJS, </w:t>
      </w:r>
      <w:r w:rsidR="001E2789">
        <w:rPr>
          <w:rFonts w:ascii="Calibri" w:eastAsia="Lucida Grande" w:hAnsi="Calibri"/>
          <w:bCs/>
          <w:sz w:val="22"/>
          <w:szCs w:val="22"/>
        </w:rPr>
        <w:t>Bootstrap</w:t>
      </w:r>
      <w:r w:rsidR="00992E8A">
        <w:rPr>
          <w:rFonts w:ascii="Calibri" w:eastAsia="Lucida Grande" w:hAnsi="Calibri"/>
          <w:bCs/>
          <w:sz w:val="22"/>
          <w:szCs w:val="22"/>
        </w:rPr>
        <w:t>,</w:t>
      </w:r>
      <w:r w:rsidR="00992E8A" w:rsidRPr="00992E8A">
        <w:rPr>
          <w:rFonts w:ascii="Calibri" w:eastAsia="Lucida Grande" w:hAnsi="Calibri"/>
          <w:bCs/>
          <w:sz w:val="22"/>
          <w:szCs w:val="22"/>
        </w:rPr>
        <w:t xml:space="preserve"> </w:t>
      </w:r>
      <w:r w:rsidR="00992E8A">
        <w:rPr>
          <w:rFonts w:ascii="Calibri" w:eastAsia="Lucida Grande" w:hAnsi="Calibri"/>
          <w:bCs/>
          <w:sz w:val="22"/>
          <w:szCs w:val="22"/>
        </w:rPr>
        <w:t>MyBatis</w:t>
      </w:r>
      <w:r w:rsidR="00707B29">
        <w:rPr>
          <w:rFonts w:ascii="Calibri" w:eastAsia="Lucida Grande" w:hAnsi="Calibri"/>
          <w:bCs/>
          <w:sz w:val="22"/>
          <w:szCs w:val="22"/>
        </w:rPr>
        <w:t>, JSch</w:t>
      </w:r>
      <w:r w:rsidR="00274BAC">
        <w:rPr>
          <w:rFonts w:ascii="Calibri" w:eastAsia="Lucida Grande" w:hAnsi="Calibri"/>
          <w:bCs/>
          <w:sz w:val="22"/>
          <w:szCs w:val="22"/>
        </w:rPr>
        <w:t>, RxJS</w:t>
      </w:r>
      <w:bookmarkStart w:id="0" w:name="_GoBack"/>
      <w:bookmarkEnd w:id="0"/>
    </w:p>
    <w:p w14:paraId="03A9A638" w14:textId="1151877D" w:rsidR="00617615" w:rsidRPr="00864490" w:rsidRDefault="002366DF" w:rsidP="00864490">
      <w:pPr>
        <w:pStyle w:val="FreeForm"/>
        <w:numPr>
          <w:ilvl w:val="0"/>
          <w:numId w:val="13"/>
        </w:numPr>
        <w:tabs>
          <w:tab w:val="right" w:pos="10460"/>
        </w:tabs>
        <w:spacing w:before="80"/>
        <w:ind w:left="567" w:hanging="357"/>
        <w:jc w:val="both"/>
        <w:rPr>
          <w:rFonts w:ascii="Calibri" w:eastAsia="Lucida Grande" w:hAnsi="Calibri"/>
          <w:b/>
          <w:sz w:val="22"/>
          <w:szCs w:val="22"/>
        </w:rPr>
      </w:pPr>
      <w:r w:rsidRPr="00477682">
        <w:rPr>
          <w:rFonts w:ascii="Calibri" w:eastAsia="Lucida Grande" w:hAnsi="Calibri"/>
          <w:b/>
          <w:bCs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0D5C6C" wp14:editId="6C29A3CA">
                <wp:simplePos x="0" y="0"/>
                <wp:positionH relativeFrom="column">
                  <wp:posOffset>175895</wp:posOffset>
                </wp:positionH>
                <wp:positionV relativeFrom="paragraph">
                  <wp:posOffset>377908</wp:posOffset>
                </wp:positionV>
                <wp:extent cx="6454800" cy="0"/>
                <wp:effectExtent l="25400" t="25400" r="22225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4800" cy="0"/>
                        </a:xfrm>
                        <a:prstGeom prst="line">
                          <a:avLst/>
                        </a:prstGeom>
                        <a:ln cap="sq">
                          <a:prstDash val="solid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61B0D9" id="Straight Connector 4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85pt,29.75pt" to="522.1pt,2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" strokecolor="black [3200]" strokeweight="2pt">
                <v:stroke endcap="square"/>
              </v:line>
            </w:pict>
          </mc:Fallback>
        </mc:AlternateContent>
      </w:r>
      <w:r w:rsidR="00A64DD3">
        <w:rPr>
          <w:rFonts w:ascii="Calibri" w:eastAsia="Lucida Grande" w:hAnsi="Calibri"/>
          <w:b/>
          <w:sz w:val="22"/>
          <w:szCs w:val="22"/>
        </w:rPr>
        <w:t xml:space="preserve">Other: </w:t>
      </w:r>
      <w:r w:rsidR="00E33824">
        <w:rPr>
          <w:rFonts w:ascii="Calibri" w:eastAsia="Lucida Grande" w:hAnsi="Calibri"/>
          <w:bCs/>
          <w:sz w:val="22"/>
          <w:szCs w:val="22"/>
        </w:rPr>
        <w:t xml:space="preserve">PostgreSQL, </w:t>
      </w:r>
      <w:r w:rsidR="00097D94">
        <w:rPr>
          <w:rFonts w:ascii="Calibri" w:eastAsia="Lucida Grande" w:hAnsi="Calibri"/>
          <w:bCs/>
          <w:sz w:val="22"/>
          <w:szCs w:val="22"/>
        </w:rPr>
        <w:t xml:space="preserve">Git, </w:t>
      </w:r>
      <w:r w:rsidR="00F13E2F">
        <w:rPr>
          <w:rFonts w:ascii="Calibri" w:eastAsia="Lucida Grande" w:hAnsi="Calibri"/>
          <w:bCs/>
          <w:sz w:val="22"/>
          <w:szCs w:val="22"/>
        </w:rPr>
        <w:t xml:space="preserve">Maven, </w:t>
      </w:r>
      <w:r w:rsidR="00961485">
        <w:rPr>
          <w:rFonts w:ascii="Calibri" w:eastAsia="Lucida Grande" w:hAnsi="Calibri"/>
          <w:bCs/>
          <w:sz w:val="22"/>
          <w:szCs w:val="22"/>
        </w:rPr>
        <w:t xml:space="preserve">Webpack, </w:t>
      </w:r>
      <w:r w:rsidR="009C7A2F">
        <w:rPr>
          <w:rFonts w:ascii="Calibri" w:eastAsia="Lucida Grande" w:hAnsi="Calibri"/>
          <w:bCs/>
          <w:sz w:val="22"/>
          <w:szCs w:val="22"/>
        </w:rPr>
        <w:t xml:space="preserve">Node.js, </w:t>
      </w:r>
      <w:r w:rsidR="00E34D14">
        <w:rPr>
          <w:rFonts w:ascii="Calibri" w:eastAsia="Lucida Grande" w:hAnsi="Calibri"/>
          <w:bCs/>
          <w:sz w:val="22"/>
          <w:szCs w:val="22"/>
        </w:rPr>
        <w:t>Docke</w:t>
      </w:r>
      <w:r w:rsidR="003B7A0A">
        <w:rPr>
          <w:rFonts w:ascii="Calibri" w:eastAsia="Lucida Grande" w:hAnsi="Calibri"/>
          <w:bCs/>
          <w:sz w:val="22"/>
          <w:szCs w:val="22"/>
        </w:rPr>
        <w:t>r, HTML</w:t>
      </w:r>
      <w:r w:rsidR="00432774">
        <w:rPr>
          <w:rFonts w:ascii="Calibri" w:eastAsia="Lucida Grande" w:hAnsi="Calibri"/>
          <w:bCs/>
          <w:sz w:val="22"/>
          <w:szCs w:val="22"/>
        </w:rPr>
        <w:t>, CSS</w:t>
      </w:r>
    </w:p>
    <w:sectPr w:rsidR="00617615" w:rsidRPr="00864490" w:rsidSect="00150424">
      <w:footerReference w:type="default" r:id="rId8"/>
      <w:pgSz w:w="11900" w:h="16840"/>
      <w:pgMar w:top="720" w:right="720" w:bottom="720" w:left="720" w:header="1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D82F67" w14:textId="77777777" w:rsidR="00255FFA" w:rsidRDefault="00255FFA" w:rsidP="00BF1625">
      <w:r>
        <w:separator/>
      </w:r>
    </w:p>
  </w:endnote>
  <w:endnote w:type="continuationSeparator" w:id="0">
    <w:p w14:paraId="72B0FE78" w14:textId="77777777" w:rsidR="00255FFA" w:rsidRDefault="00255FFA" w:rsidP="00BF1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panose1 w:val="020B0300000000000000"/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A0A1FB" w14:textId="4B6DBD1B" w:rsidR="00ED05DA" w:rsidRDefault="007C2A55" w:rsidP="007C2A55">
    <w:pPr>
      <w:jc w:val="center"/>
    </w:pPr>
    <w:r>
      <w:t>G</w:t>
    </w:r>
    <w:r w:rsidR="00B7668F" w:rsidRPr="00B7668F">
      <w:t>it</w:t>
    </w:r>
    <w:r>
      <w:t>H</w:t>
    </w:r>
    <w:r w:rsidR="00B7668F" w:rsidRPr="00B7668F">
      <w:t>ub.com/WillSmithTE</w:t>
    </w:r>
    <w:r w:rsidR="00ED05DA">
      <w:tab/>
    </w:r>
    <w:r w:rsidR="00ED05DA">
      <w:tab/>
    </w:r>
    <w:r w:rsidR="00CB5F5C">
      <w:t>L</w:t>
    </w:r>
    <w:r w:rsidR="00ED05DA" w:rsidRPr="00ED05DA">
      <w:t>inked</w:t>
    </w:r>
    <w:r w:rsidR="00CB5F5C">
      <w:t>I</w:t>
    </w:r>
    <w:r w:rsidR="00ED05DA" w:rsidRPr="00ED05DA">
      <w:t>n.com/in/</w:t>
    </w:r>
    <w:r w:rsidR="00227EFC">
      <w:t>W</w:t>
    </w:r>
    <w:r w:rsidR="00ED05DA" w:rsidRPr="00ED05DA">
      <w:t>ill</w:t>
    </w:r>
    <w:r w:rsidR="00227EFC">
      <w:t>S</w:t>
    </w:r>
    <w:r w:rsidR="00ED05DA" w:rsidRPr="00ED05DA">
      <w:t>mith</w:t>
    </w:r>
    <w:r w:rsidR="00227EFC">
      <w:t>TE</w:t>
    </w:r>
  </w:p>
  <w:p w14:paraId="1D9F3ADC" w14:textId="1291C642" w:rsidR="00B7668F" w:rsidRDefault="00B7668F" w:rsidP="00B7668F"/>
  <w:p w14:paraId="6A4A4DB1" w14:textId="759AE8DC" w:rsidR="00BF1625" w:rsidRPr="00BF1625" w:rsidRDefault="00BF1625" w:rsidP="00F772A5">
    <w:pPr>
      <w:pStyle w:val="Footer"/>
      <w:spacing w:before="40"/>
      <w:ind w:left="42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D9691B" w14:textId="77777777" w:rsidR="00255FFA" w:rsidRDefault="00255FFA" w:rsidP="00BF1625">
      <w:r>
        <w:separator/>
      </w:r>
    </w:p>
  </w:footnote>
  <w:footnote w:type="continuationSeparator" w:id="0">
    <w:p w14:paraId="21881F1A" w14:textId="77777777" w:rsidR="00255FFA" w:rsidRDefault="00255FFA" w:rsidP="00BF16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-"/>
      <w:lvlJc w:val="left"/>
      <w:pPr>
        <w:tabs>
          <w:tab w:val="num" w:pos="150"/>
        </w:tabs>
        <w:ind w:left="150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50"/>
        </w:tabs>
        <w:ind w:left="150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50"/>
        </w:tabs>
        <w:ind w:left="150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50"/>
        </w:tabs>
        <w:ind w:left="150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50"/>
        </w:tabs>
        <w:ind w:left="150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50"/>
        </w:tabs>
        <w:ind w:left="150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50"/>
        </w:tabs>
        <w:ind w:left="150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50"/>
        </w:tabs>
        <w:ind w:left="150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50"/>
        </w:tabs>
        <w:ind w:left="150" w:firstLine="5760"/>
      </w:pPr>
      <w:rPr>
        <w:rFonts w:hint="default"/>
        <w:position w:val="0"/>
      </w:rPr>
    </w:lvl>
  </w:abstractNum>
  <w:abstractNum w:abstractNumId="1" w15:restartNumberingAfterBreak="0">
    <w:nsid w:val="00000002"/>
    <w:multiLevelType w:val="multilevel"/>
    <w:tmpl w:val="894EE874"/>
    <w:lvl w:ilvl="0">
      <w:start w:val="1"/>
      <w:numFmt w:val="bullet"/>
      <w:lvlText w:val="-"/>
      <w:lvlJc w:val="left"/>
      <w:pPr>
        <w:tabs>
          <w:tab w:val="num" w:pos="150"/>
        </w:tabs>
        <w:ind w:left="150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50"/>
        </w:tabs>
        <w:ind w:left="150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50"/>
        </w:tabs>
        <w:ind w:left="150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50"/>
        </w:tabs>
        <w:ind w:left="150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50"/>
        </w:tabs>
        <w:ind w:left="150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50"/>
        </w:tabs>
        <w:ind w:left="150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50"/>
        </w:tabs>
        <w:ind w:left="150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50"/>
        </w:tabs>
        <w:ind w:left="150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50"/>
        </w:tabs>
        <w:ind w:left="150" w:firstLine="5760"/>
      </w:pPr>
      <w:rPr>
        <w:rFonts w:hint="default"/>
        <w:position w:val="0"/>
      </w:rPr>
    </w:lvl>
  </w:abstractNum>
  <w:abstractNum w:abstractNumId="2" w15:restartNumberingAfterBreak="0">
    <w:nsid w:val="00000003"/>
    <w:multiLevelType w:val="multilevel"/>
    <w:tmpl w:val="894EE875"/>
    <w:lvl w:ilvl="0">
      <w:start w:val="1"/>
      <w:numFmt w:val="bullet"/>
      <w:lvlText w:val="-"/>
      <w:lvlJc w:val="left"/>
      <w:pPr>
        <w:tabs>
          <w:tab w:val="num" w:pos="150"/>
        </w:tabs>
        <w:ind w:left="150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50"/>
        </w:tabs>
        <w:ind w:left="150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50"/>
        </w:tabs>
        <w:ind w:left="150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50"/>
        </w:tabs>
        <w:ind w:left="150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50"/>
        </w:tabs>
        <w:ind w:left="150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50"/>
        </w:tabs>
        <w:ind w:left="150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50"/>
        </w:tabs>
        <w:ind w:left="150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50"/>
        </w:tabs>
        <w:ind w:left="150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50"/>
        </w:tabs>
        <w:ind w:left="150" w:firstLine="5760"/>
      </w:pPr>
      <w:rPr>
        <w:rFonts w:hint="default"/>
        <w:position w:val="0"/>
      </w:rPr>
    </w:lvl>
  </w:abstractNum>
  <w:abstractNum w:abstractNumId="3" w15:restartNumberingAfterBreak="0">
    <w:nsid w:val="00000004"/>
    <w:multiLevelType w:val="multilevel"/>
    <w:tmpl w:val="894EE876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4" w15:restartNumberingAfterBreak="0">
    <w:nsid w:val="054F44D5"/>
    <w:multiLevelType w:val="hybridMultilevel"/>
    <w:tmpl w:val="545474CC"/>
    <w:lvl w:ilvl="0" w:tplc="1F5ECBA0">
      <w:numFmt w:val="bullet"/>
      <w:lvlText w:val="-"/>
      <w:lvlJc w:val="left"/>
      <w:pPr>
        <w:ind w:left="72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143385"/>
    <w:multiLevelType w:val="hybridMultilevel"/>
    <w:tmpl w:val="6E564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3370C"/>
    <w:multiLevelType w:val="hybridMultilevel"/>
    <w:tmpl w:val="1582625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17A3A20"/>
    <w:multiLevelType w:val="hybridMultilevel"/>
    <w:tmpl w:val="2A60214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2126EBA"/>
    <w:multiLevelType w:val="hybridMultilevel"/>
    <w:tmpl w:val="330A7586"/>
    <w:lvl w:ilvl="0" w:tplc="3BC0AD2E">
      <w:numFmt w:val="bullet"/>
      <w:lvlText w:val="-"/>
      <w:lvlJc w:val="left"/>
      <w:pPr>
        <w:ind w:left="72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03F95"/>
    <w:multiLevelType w:val="hybridMultilevel"/>
    <w:tmpl w:val="F0580DBC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1376E53"/>
    <w:multiLevelType w:val="hybridMultilevel"/>
    <w:tmpl w:val="5DC2784C"/>
    <w:lvl w:ilvl="0" w:tplc="A4A26314">
      <w:numFmt w:val="bullet"/>
      <w:lvlText w:val="-"/>
      <w:lvlJc w:val="left"/>
      <w:pPr>
        <w:ind w:left="72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63906"/>
    <w:multiLevelType w:val="hybridMultilevel"/>
    <w:tmpl w:val="6C34A91E"/>
    <w:lvl w:ilvl="0" w:tplc="66A2E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2F7559"/>
    <w:multiLevelType w:val="hybridMultilevel"/>
    <w:tmpl w:val="7196F13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79F2BC1"/>
    <w:multiLevelType w:val="hybridMultilevel"/>
    <w:tmpl w:val="93E07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ED547D"/>
    <w:multiLevelType w:val="hybridMultilevel"/>
    <w:tmpl w:val="15E0A1B8"/>
    <w:lvl w:ilvl="0" w:tplc="D1982F1E">
      <w:numFmt w:val="bullet"/>
      <w:lvlText w:val="-"/>
      <w:lvlJc w:val="left"/>
      <w:pPr>
        <w:ind w:left="108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AE72B0"/>
    <w:multiLevelType w:val="hybridMultilevel"/>
    <w:tmpl w:val="5AA846AC"/>
    <w:lvl w:ilvl="0" w:tplc="6BE24E2C">
      <w:start w:val="867"/>
      <w:numFmt w:val="bullet"/>
      <w:lvlText w:val="-"/>
      <w:lvlJc w:val="left"/>
      <w:pPr>
        <w:ind w:left="720" w:hanging="360"/>
      </w:pPr>
      <w:rPr>
        <w:rFonts w:ascii="Calibri" w:eastAsia="Lucida Grande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007826"/>
    <w:multiLevelType w:val="hybridMultilevel"/>
    <w:tmpl w:val="4412DAAC"/>
    <w:lvl w:ilvl="0" w:tplc="D9C2A4FE">
      <w:numFmt w:val="bullet"/>
      <w:lvlText w:val="-"/>
      <w:lvlJc w:val="left"/>
      <w:pPr>
        <w:ind w:left="72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AA49E8"/>
    <w:multiLevelType w:val="hybridMultilevel"/>
    <w:tmpl w:val="27EC062C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8" w15:restartNumberingAfterBreak="0">
    <w:nsid w:val="42AC14A1"/>
    <w:multiLevelType w:val="hybridMultilevel"/>
    <w:tmpl w:val="24B0E320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B2F1BE7"/>
    <w:multiLevelType w:val="hybridMultilevel"/>
    <w:tmpl w:val="5B9CF4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B253F9"/>
    <w:multiLevelType w:val="hybridMultilevel"/>
    <w:tmpl w:val="42DA2EE6"/>
    <w:lvl w:ilvl="0" w:tplc="10E2EB60">
      <w:numFmt w:val="bullet"/>
      <w:lvlText w:val="-"/>
      <w:lvlJc w:val="left"/>
      <w:pPr>
        <w:ind w:left="1080" w:hanging="360"/>
      </w:pPr>
      <w:rPr>
        <w:rFonts w:ascii="Calibri" w:eastAsia="Lucida Grande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2E5433E"/>
    <w:multiLevelType w:val="hybridMultilevel"/>
    <w:tmpl w:val="54FCBD24"/>
    <w:lvl w:ilvl="0" w:tplc="6E648192">
      <w:numFmt w:val="bullet"/>
      <w:lvlText w:val="-"/>
      <w:lvlJc w:val="left"/>
      <w:pPr>
        <w:ind w:left="720" w:hanging="360"/>
      </w:pPr>
      <w:rPr>
        <w:rFonts w:ascii="Calibri" w:eastAsia="Lucida Grande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1"/>
  </w:num>
  <w:num w:numId="6">
    <w:abstractNumId w:val="15"/>
  </w:num>
  <w:num w:numId="7">
    <w:abstractNumId w:val="10"/>
  </w:num>
  <w:num w:numId="8">
    <w:abstractNumId w:val="4"/>
  </w:num>
  <w:num w:numId="9">
    <w:abstractNumId w:val="16"/>
  </w:num>
  <w:num w:numId="10">
    <w:abstractNumId w:val="14"/>
  </w:num>
  <w:num w:numId="11">
    <w:abstractNumId w:val="20"/>
  </w:num>
  <w:num w:numId="12">
    <w:abstractNumId w:val="8"/>
  </w:num>
  <w:num w:numId="13">
    <w:abstractNumId w:val="11"/>
  </w:num>
  <w:num w:numId="14">
    <w:abstractNumId w:val="6"/>
  </w:num>
  <w:num w:numId="15">
    <w:abstractNumId w:val="17"/>
  </w:num>
  <w:num w:numId="16">
    <w:abstractNumId w:val="9"/>
  </w:num>
  <w:num w:numId="17">
    <w:abstractNumId w:val="19"/>
  </w:num>
  <w:num w:numId="18">
    <w:abstractNumId w:val="7"/>
  </w:num>
  <w:num w:numId="19">
    <w:abstractNumId w:val="5"/>
  </w:num>
  <w:num w:numId="20">
    <w:abstractNumId w:val="12"/>
  </w:num>
  <w:num w:numId="21">
    <w:abstractNumId w:val="18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F0F"/>
    <w:rsid w:val="00004C0D"/>
    <w:rsid w:val="00006D34"/>
    <w:rsid w:val="00007F83"/>
    <w:rsid w:val="00010391"/>
    <w:rsid w:val="0001307B"/>
    <w:rsid w:val="0001658E"/>
    <w:rsid w:val="0001711C"/>
    <w:rsid w:val="00017489"/>
    <w:rsid w:val="00020975"/>
    <w:rsid w:val="00030894"/>
    <w:rsid w:val="000322D2"/>
    <w:rsid w:val="00042ED7"/>
    <w:rsid w:val="0004709A"/>
    <w:rsid w:val="0005489E"/>
    <w:rsid w:val="000548A1"/>
    <w:rsid w:val="000614BF"/>
    <w:rsid w:val="0006158D"/>
    <w:rsid w:val="00067C9F"/>
    <w:rsid w:val="00073647"/>
    <w:rsid w:val="00077ADE"/>
    <w:rsid w:val="00077AE2"/>
    <w:rsid w:val="0008272C"/>
    <w:rsid w:val="0008472C"/>
    <w:rsid w:val="00084AF6"/>
    <w:rsid w:val="000909D1"/>
    <w:rsid w:val="000910E5"/>
    <w:rsid w:val="00093D89"/>
    <w:rsid w:val="00094901"/>
    <w:rsid w:val="000979B0"/>
    <w:rsid w:val="00097BEA"/>
    <w:rsid w:val="00097D94"/>
    <w:rsid w:val="000A03C5"/>
    <w:rsid w:val="000A267F"/>
    <w:rsid w:val="000A382A"/>
    <w:rsid w:val="000A59D1"/>
    <w:rsid w:val="000A6813"/>
    <w:rsid w:val="000A7D83"/>
    <w:rsid w:val="000A7EF3"/>
    <w:rsid w:val="000B107F"/>
    <w:rsid w:val="000B13C3"/>
    <w:rsid w:val="000B270E"/>
    <w:rsid w:val="000B32D9"/>
    <w:rsid w:val="000B535B"/>
    <w:rsid w:val="000B6411"/>
    <w:rsid w:val="000B6F48"/>
    <w:rsid w:val="000C4BF8"/>
    <w:rsid w:val="000C52FF"/>
    <w:rsid w:val="000C6B29"/>
    <w:rsid w:val="000D0FCB"/>
    <w:rsid w:val="000D4D10"/>
    <w:rsid w:val="000E0A76"/>
    <w:rsid w:val="000E2B98"/>
    <w:rsid w:val="000E3C16"/>
    <w:rsid w:val="000E6069"/>
    <w:rsid w:val="000E7416"/>
    <w:rsid w:val="000F1DF1"/>
    <w:rsid w:val="000F28D1"/>
    <w:rsid w:val="000F2DD6"/>
    <w:rsid w:val="000F3961"/>
    <w:rsid w:val="000F6EEA"/>
    <w:rsid w:val="00102C30"/>
    <w:rsid w:val="00114754"/>
    <w:rsid w:val="00114F83"/>
    <w:rsid w:val="00121302"/>
    <w:rsid w:val="00125821"/>
    <w:rsid w:val="00127FF1"/>
    <w:rsid w:val="00132107"/>
    <w:rsid w:val="001341D3"/>
    <w:rsid w:val="00143C75"/>
    <w:rsid w:val="00145B77"/>
    <w:rsid w:val="00150122"/>
    <w:rsid w:val="00150424"/>
    <w:rsid w:val="00152476"/>
    <w:rsid w:val="0015791D"/>
    <w:rsid w:val="00165D23"/>
    <w:rsid w:val="00172E8F"/>
    <w:rsid w:val="0017449C"/>
    <w:rsid w:val="0017754F"/>
    <w:rsid w:val="001900B6"/>
    <w:rsid w:val="00193117"/>
    <w:rsid w:val="00197F06"/>
    <w:rsid w:val="001A1050"/>
    <w:rsid w:val="001A2CFD"/>
    <w:rsid w:val="001A4B10"/>
    <w:rsid w:val="001A5503"/>
    <w:rsid w:val="001A6510"/>
    <w:rsid w:val="001A76E2"/>
    <w:rsid w:val="001B2CC4"/>
    <w:rsid w:val="001C39AD"/>
    <w:rsid w:val="001D23D5"/>
    <w:rsid w:val="001D50F5"/>
    <w:rsid w:val="001D52CE"/>
    <w:rsid w:val="001D5DD9"/>
    <w:rsid w:val="001E02E8"/>
    <w:rsid w:val="001E1F05"/>
    <w:rsid w:val="001E2789"/>
    <w:rsid w:val="001E42CB"/>
    <w:rsid w:val="001F3DC9"/>
    <w:rsid w:val="001F6D2C"/>
    <w:rsid w:val="00203771"/>
    <w:rsid w:val="00203B9B"/>
    <w:rsid w:val="0020694D"/>
    <w:rsid w:val="00207FD7"/>
    <w:rsid w:val="00211967"/>
    <w:rsid w:val="0021652C"/>
    <w:rsid w:val="00221C64"/>
    <w:rsid w:val="002234A2"/>
    <w:rsid w:val="00227EFC"/>
    <w:rsid w:val="00233BDA"/>
    <w:rsid w:val="002366DF"/>
    <w:rsid w:val="00243498"/>
    <w:rsid w:val="0025186F"/>
    <w:rsid w:val="00255F82"/>
    <w:rsid w:val="00255FFA"/>
    <w:rsid w:val="0026107A"/>
    <w:rsid w:val="00261AA5"/>
    <w:rsid w:val="00262A06"/>
    <w:rsid w:val="00267115"/>
    <w:rsid w:val="00272949"/>
    <w:rsid w:val="00273248"/>
    <w:rsid w:val="00274084"/>
    <w:rsid w:val="00274BAC"/>
    <w:rsid w:val="0028208C"/>
    <w:rsid w:val="002821F0"/>
    <w:rsid w:val="00283ED9"/>
    <w:rsid w:val="002849A4"/>
    <w:rsid w:val="002868F2"/>
    <w:rsid w:val="0029227F"/>
    <w:rsid w:val="00292B95"/>
    <w:rsid w:val="00292BD4"/>
    <w:rsid w:val="00293CB6"/>
    <w:rsid w:val="0029790A"/>
    <w:rsid w:val="002B2859"/>
    <w:rsid w:val="002B425A"/>
    <w:rsid w:val="002B59DB"/>
    <w:rsid w:val="002B7685"/>
    <w:rsid w:val="002C5BD5"/>
    <w:rsid w:val="002D06F3"/>
    <w:rsid w:val="002D2D81"/>
    <w:rsid w:val="002D74C5"/>
    <w:rsid w:val="002D7C8C"/>
    <w:rsid w:val="002E7B6C"/>
    <w:rsid w:val="002F1108"/>
    <w:rsid w:val="002F1B07"/>
    <w:rsid w:val="002F7090"/>
    <w:rsid w:val="003000ED"/>
    <w:rsid w:val="00300D8F"/>
    <w:rsid w:val="003064E3"/>
    <w:rsid w:val="0031080A"/>
    <w:rsid w:val="0031629B"/>
    <w:rsid w:val="00316C17"/>
    <w:rsid w:val="00320986"/>
    <w:rsid w:val="00322F6F"/>
    <w:rsid w:val="003273DB"/>
    <w:rsid w:val="003300A3"/>
    <w:rsid w:val="00332378"/>
    <w:rsid w:val="0033263C"/>
    <w:rsid w:val="00333E88"/>
    <w:rsid w:val="003346E7"/>
    <w:rsid w:val="0036079E"/>
    <w:rsid w:val="003678D3"/>
    <w:rsid w:val="00381C72"/>
    <w:rsid w:val="0039088B"/>
    <w:rsid w:val="003916EA"/>
    <w:rsid w:val="00392DCB"/>
    <w:rsid w:val="0039607D"/>
    <w:rsid w:val="003A07D0"/>
    <w:rsid w:val="003A6691"/>
    <w:rsid w:val="003B140B"/>
    <w:rsid w:val="003B7A0A"/>
    <w:rsid w:val="003C3C49"/>
    <w:rsid w:val="003C5E3C"/>
    <w:rsid w:val="003D417A"/>
    <w:rsid w:val="003D61B1"/>
    <w:rsid w:val="003E11A5"/>
    <w:rsid w:val="003E22D5"/>
    <w:rsid w:val="003E26F0"/>
    <w:rsid w:val="003E29F4"/>
    <w:rsid w:val="003E7102"/>
    <w:rsid w:val="003F265A"/>
    <w:rsid w:val="003F2D53"/>
    <w:rsid w:val="003F446A"/>
    <w:rsid w:val="00402FEF"/>
    <w:rsid w:val="00413944"/>
    <w:rsid w:val="0041684B"/>
    <w:rsid w:val="0042018E"/>
    <w:rsid w:val="00421330"/>
    <w:rsid w:val="004249B2"/>
    <w:rsid w:val="00426E5F"/>
    <w:rsid w:val="004273D4"/>
    <w:rsid w:val="00432774"/>
    <w:rsid w:val="00434374"/>
    <w:rsid w:val="00444ED7"/>
    <w:rsid w:val="00452AFB"/>
    <w:rsid w:val="00452F3C"/>
    <w:rsid w:val="00453F9E"/>
    <w:rsid w:val="00455E06"/>
    <w:rsid w:val="00457335"/>
    <w:rsid w:val="00457732"/>
    <w:rsid w:val="00457D80"/>
    <w:rsid w:val="0046435C"/>
    <w:rsid w:val="00467AD4"/>
    <w:rsid w:val="00470694"/>
    <w:rsid w:val="00471D50"/>
    <w:rsid w:val="00475E62"/>
    <w:rsid w:val="00477682"/>
    <w:rsid w:val="004860B0"/>
    <w:rsid w:val="00492F2A"/>
    <w:rsid w:val="004965F8"/>
    <w:rsid w:val="00496986"/>
    <w:rsid w:val="00497BCF"/>
    <w:rsid w:val="004A55FD"/>
    <w:rsid w:val="004B416F"/>
    <w:rsid w:val="004B50FA"/>
    <w:rsid w:val="004C07A7"/>
    <w:rsid w:val="004C296F"/>
    <w:rsid w:val="004D1B9C"/>
    <w:rsid w:val="004D6DC2"/>
    <w:rsid w:val="004E2EF6"/>
    <w:rsid w:val="004E3D26"/>
    <w:rsid w:val="004E406B"/>
    <w:rsid w:val="004F2EE0"/>
    <w:rsid w:val="004F6212"/>
    <w:rsid w:val="005038F5"/>
    <w:rsid w:val="00504F9F"/>
    <w:rsid w:val="0051066E"/>
    <w:rsid w:val="005143B7"/>
    <w:rsid w:val="0052745D"/>
    <w:rsid w:val="0053168A"/>
    <w:rsid w:val="00531C6D"/>
    <w:rsid w:val="00532E05"/>
    <w:rsid w:val="00544E44"/>
    <w:rsid w:val="0056097D"/>
    <w:rsid w:val="005713F2"/>
    <w:rsid w:val="00574717"/>
    <w:rsid w:val="00576C3D"/>
    <w:rsid w:val="00577378"/>
    <w:rsid w:val="00584606"/>
    <w:rsid w:val="0059135D"/>
    <w:rsid w:val="005A48E5"/>
    <w:rsid w:val="005A4CCB"/>
    <w:rsid w:val="005A7AE4"/>
    <w:rsid w:val="005B1987"/>
    <w:rsid w:val="005C0F0F"/>
    <w:rsid w:val="005C27A8"/>
    <w:rsid w:val="005C3610"/>
    <w:rsid w:val="005C4F47"/>
    <w:rsid w:val="005C72FC"/>
    <w:rsid w:val="005C7F37"/>
    <w:rsid w:val="005D4988"/>
    <w:rsid w:val="005D4BB1"/>
    <w:rsid w:val="005D6E18"/>
    <w:rsid w:val="005E2117"/>
    <w:rsid w:val="005E58BE"/>
    <w:rsid w:val="005E6B30"/>
    <w:rsid w:val="005E6E28"/>
    <w:rsid w:val="005F04A7"/>
    <w:rsid w:val="005F4356"/>
    <w:rsid w:val="005F6ADD"/>
    <w:rsid w:val="005F6CEA"/>
    <w:rsid w:val="005F7634"/>
    <w:rsid w:val="006064AD"/>
    <w:rsid w:val="00610C78"/>
    <w:rsid w:val="0061393F"/>
    <w:rsid w:val="00617615"/>
    <w:rsid w:val="00625B94"/>
    <w:rsid w:val="006264BA"/>
    <w:rsid w:val="00646E13"/>
    <w:rsid w:val="0065057A"/>
    <w:rsid w:val="00650A41"/>
    <w:rsid w:val="00651F53"/>
    <w:rsid w:val="006546C3"/>
    <w:rsid w:val="00655804"/>
    <w:rsid w:val="006558D5"/>
    <w:rsid w:val="006604CD"/>
    <w:rsid w:val="006605B7"/>
    <w:rsid w:val="00662A07"/>
    <w:rsid w:val="00672214"/>
    <w:rsid w:val="006725CA"/>
    <w:rsid w:val="00674FF5"/>
    <w:rsid w:val="00694EBA"/>
    <w:rsid w:val="0069792E"/>
    <w:rsid w:val="00697D22"/>
    <w:rsid w:val="006A45CF"/>
    <w:rsid w:val="006B5C24"/>
    <w:rsid w:val="006C00DF"/>
    <w:rsid w:val="006C438E"/>
    <w:rsid w:val="006D0F35"/>
    <w:rsid w:val="006D3E85"/>
    <w:rsid w:val="006D543F"/>
    <w:rsid w:val="006D7552"/>
    <w:rsid w:val="006D757D"/>
    <w:rsid w:val="006E1516"/>
    <w:rsid w:val="006E1A52"/>
    <w:rsid w:val="006E1CA1"/>
    <w:rsid w:val="006F4F06"/>
    <w:rsid w:val="007004BA"/>
    <w:rsid w:val="00703794"/>
    <w:rsid w:val="007072C6"/>
    <w:rsid w:val="00707B29"/>
    <w:rsid w:val="00711D97"/>
    <w:rsid w:val="0071239B"/>
    <w:rsid w:val="00714851"/>
    <w:rsid w:val="007159D0"/>
    <w:rsid w:val="00716787"/>
    <w:rsid w:val="00717397"/>
    <w:rsid w:val="00717879"/>
    <w:rsid w:val="00726FE8"/>
    <w:rsid w:val="007315A7"/>
    <w:rsid w:val="0073472A"/>
    <w:rsid w:val="00734EE0"/>
    <w:rsid w:val="007416BF"/>
    <w:rsid w:val="0074294E"/>
    <w:rsid w:val="00742981"/>
    <w:rsid w:val="0074542B"/>
    <w:rsid w:val="007461AE"/>
    <w:rsid w:val="00746514"/>
    <w:rsid w:val="007472E4"/>
    <w:rsid w:val="007474A8"/>
    <w:rsid w:val="007508C7"/>
    <w:rsid w:val="00754CDD"/>
    <w:rsid w:val="0076041C"/>
    <w:rsid w:val="00765936"/>
    <w:rsid w:val="00766714"/>
    <w:rsid w:val="00766F2D"/>
    <w:rsid w:val="007733BB"/>
    <w:rsid w:val="00773F61"/>
    <w:rsid w:val="00777E13"/>
    <w:rsid w:val="00783522"/>
    <w:rsid w:val="00784FB7"/>
    <w:rsid w:val="00785F80"/>
    <w:rsid w:val="00790E9A"/>
    <w:rsid w:val="00794132"/>
    <w:rsid w:val="007A0BCC"/>
    <w:rsid w:val="007A4C83"/>
    <w:rsid w:val="007B0051"/>
    <w:rsid w:val="007B05EC"/>
    <w:rsid w:val="007B54D7"/>
    <w:rsid w:val="007B6A1E"/>
    <w:rsid w:val="007C2A55"/>
    <w:rsid w:val="007C4022"/>
    <w:rsid w:val="007C4FA5"/>
    <w:rsid w:val="007C56E5"/>
    <w:rsid w:val="007E0D8C"/>
    <w:rsid w:val="007E3D18"/>
    <w:rsid w:val="007F0FFE"/>
    <w:rsid w:val="007F37F3"/>
    <w:rsid w:val="007F6D52"/>
    <w:rsid w:val="00801F07"/>
    <w:rsid w:val="008061E5"/>
    <w:rsid w:val="008157B2"/>
    <w:rsid w:val="00825A23"/>
    <w:rsid w:val="00826191"/>
    <w:rsid w:val="008274E2"/>
    <w:rsid w:val="00827A63"/>
    <w:rsid w:val="008347DC"/>
    <w:rsid w:val="008349EA"/>
    <w:rsid w:val="00841139"/>
    <w:rsid w:val="00841692"/>
    <w:rsid w:val="00844D68"/>
    <w:rsid w:val="00845586"/>
    <w:rsid w:val="00846503"/>
    <w:rsid w:val="0085761F"/>
    <w:rsid w:val="00864490"/>
    <w:rsid w:val="00864B7F"/>
    <w:rsid w:val="00870991"/>
    <w:rsid w:val="00870BD1"/>
    <w:rsid w:val="00873E09"/>
    <w:rsid w:val="00882FA3"/>
    <w:rsid w:val="008861A8"/>
    <w:rsid w:val="008861B7"/>
    <w:rsid w:val="008867DF"/>
    <w:rsid w:val="0089527B"/>
    <w:rsid w:val="008A1052"/>
    <w:rsid w:val="008B1F00"/>
    <w:rsid w:val="008C1A2C"/>
    <w:rsid w:val="008C4D2C"/>
    <w:rsid w:val="008C5129"/>
    <w:rsid w:val="008D4DE5"/>
    <w:rsid w:val="008E00A3"/>
    <w:rsid w:val="008E0612"/>
    <w:rsid w:val="008E4BB6"/>
    <w:rsid w:val="008F1873"/>
    <w:rsid w:val="009005D6"/>
    <w:rsid w:val="00903628"/>
    <w:rsid w:val="00906543"/>
    <w:rsid w:val="0090655B"/>
    <w:rsid w:val="00912267"/>
    <w:rsid w:val="00925D67"/>
    <w:rsid w:val="00926EFB"/>
    <w:rsid w:val="009317A2"/>
    <w:rsid w:val="0093227B"/>
    <w:rsid w:val="00933558"/>
    <w:rsid w:val="0093496A"/>
    <w:rsid w:val="009354E5"/>
    <w:rsid w:val="00942DF8"/>
    <w:rsid w:val="009431F4"/>
    <w:rsid w:val="00947719"/>
    <w:rsid w:val="00954A90"/>
    <w:rsid w:val="00961393"/>
    <w:rsid w:val="00961485"/>
    <w:rsid w:val="0096149B"/>
    <w:rsid w:val="00967BA5"/>
    <w:rsid w:val="00967C83"/>
    <w:rsid w:val="00970293"/>
    <w:rsid w:val="009706FF"/>
    <w:rsid w:val="00970B31"/>
    <w:rsid w:val="009720DF"/>
    <w:rsid w:val="00976A1C"/>
    <w:rsid w:val="0098015C"/>
    <w:rsid w:val="00992E8A"/>
    <w:rsid w:val="009B0FD6"/>
    <w:rsid w:val="009B35A0"/>
    <w:rsid w:val="009B552C"/>
    <w:rsid w:val="009B7386"/>
    <w:rsid w:val="009C1C52"/>
    <w:rsid w:val="009C1CEC"/>
    <w:rsid w:val="009C220D"/>
    <w:rsid w:val="009C2522"/>
    <w:rsid w:val="009C494F"/>
    <w:rsid w:val="009C5350"/>
    <w:rsid w:val="009C5FAA"/>
    <w:rsid w:val="009C656C"/>
    <w:rsid w:val="009C7A2F"/>
    <w:rsid w:val="009D73D8"/>
    <w:rsid w:val="009E0887"/>
    <w:rsid w:val="009E0C92"/>
    <w:rsid w:val="009E5D14"/>
    <w:rsid w:val="009F00DD"/>
    <w:rsid w:val="009F4F2D"/>
    <w:rsid w:val="00A00F2A"/>
    <w:rsid w:val="00A02BCD"/>
    <w:rsid w:val="00A0529F"/>
    <w:rsid w:val="00A107BF"/>
    <w:rsid w:val="00A109B7"/>
    <w:rsid w:val="00A12436"/>
    <w:rsid w:val="00A141E4"/>
    <w:rsid w:val="00A14B3A"/>
    <w:rsid w:val="00A26098"/>
    <w:rsid w:val="00A33CC5"/>
    <w:rsid w:val="00A36CEC"/>
    <w:rsid w:val="00A378FD"/>
    <w:rsid w:val="00A41B89"/>
    <w:rsid w:val="00A42BE3"/>
    <w:rsid w:val="00A446A6"/>
    <w:rsid w:val="00A4716D"/>
    <w:rsid w:val="00A5095B"/>
    <w:rsid w:val="00A569B0"/>
    <w:rsid w:val="00A57265"/>
    <w:rsid w:val="00A64DD3"/>
    <w:rsid w:val="00A656BD"/>
    <w:rsid w:val="00A65DE9"/>
    <w:rsid w:val="00A67891"/>
    <w:rsid w:val="00A71758"/>
    <w:rsid w:val="00A74902"/>
    <w:rsid w:val="00A761E3"/>
    <w:rsid w:val="00A8355B"/>
    <w:rsid w:val="00A83A67"/>
    <w:rsid w:val="00A84BDE"/>
    <w:rsid w:val="00A92C05"/>
    <w:rsid w:val="00A94957"/>
    <w:rsid w:val="00A94AB8"/>
    <w:rsid w:val="00A968F3"/>
    <w:rsid w:val="00A97906"/>
    <w:rsid w:val="00AB39EB"/>
    <w:rsid w:val="00AC2C4E"/>
    <w:rsid w:val="00AC360A"/>
    <w:rsid w:val="00AC759B"/>
    <w:rsid w:val="00AD1521"/>
    <w:rsid w:val="00AD2DAE"/>
    <w:rsid w:val="00AE6FEF"/>
    <w:rsid w:val="00AF76E4"/>
    <w:rsid w:val="00B05A9D"/>
    <w:rsid w:val="00B1076E"/>
    <w:rsid w:val="00B21E4D"/>
    <w:rsid w:val="00B22492"/>
    <w:rsid w:val="00B22862"/>
    <w:rsid w:val="00B24632"/>
    <w:rsid w:val="00B30553"/>
    <w:rsid w:val="00B30793"/>
    <w:rsid w:val="00B311CC"/>
    <w:rsid w:val="00B334FF"/>
    <w:rsid w:val="00B35215"/>
    <w:rsid w:val="00B40EE3"/>
    <w:rsid w:val="00B43318"/>
    <w:rsid w:val="00B45A79"/>
    <w:rsid w:val="00B464D6"/>
    <w:rsid w:val="00B512E5"/>
    <w:rsid w:val="00B519C7"/>
    <w:rsid w:val="00B56DBA"/>
    <w:rsid w:val="00B626CB"/>
    <w:rsid w:val="00B63873"/>
    <w:rsid w:val="00B74484"/>
    <w:rsid w:val="00B76377"/>
    <w:rsid w:val="00B7668F"/>
    <w:rsid w:val="00B8013A"/>
    <w:rsid w:val="00B8444D"/>
    <w:rsid w:val="00B865D6"/>
    <w:rsid w:val="00B92835"/>
    <w:rsid w:val="00B92C26"/>
    <w:rsid w:val="00B933DA"/>
    <w:rsid w:val="00B94CCC"/>
    <w:rsid w:val="00B957CF"/>
    <w:rsid w:val="00B97B34"/>
    <w:rsid w:val="00BA059F"/>
    <w:rsid w:val="00BA288E"/>
    <w:rsid w:val="00BA3D0A"/>
    <w:rsid w:val="00BA7A23"/>
    <w:rsid w:val="00BB4FBF"/>
    <w:rsid w:val="00BB6EFF"/>
    <w:rsid w:val="00BB7F6A"/>
    <w:rsid w:val="00BC3159"/>
    <w:rsid w:val="00BC7F5F"/>
    <w:rsid w:val="00BD4BC3"/>
    <w:rsid w:val="00BE36B5"/>
    <w:rsid w:val="00BE669B"/>
    <w:rsid w:val="00BF12C2"/>
    <w:rsid w:val="00BF1625"/>
    <w:rsid w:val="00BF1AB5"/>
    <w:rsid w:val="00BF2730"/>
    <w:rsid w:val="00C017D7"/>
    <w:rsid w:val="00C0245D"/>
    <w:rsid w:val="00C02AE6"/>
    <w:rsid w:val="00C04E84"/>
    <w:rsid w:val="00C0605A"/>
    <w:rsid w:val="00C127E6"/>
    <w:rsid w:val="00C16D9A"/>
    <w:rsid w:val="00C1763E"/>
    <w:rsid w:val="00C177A6"/>
    <w:rsid w:val="00C31969"/>
    <w:rsid w:val="00C344BD"/>
    <w:rsid w:val="00C35A40"/>
    <w:rsid w:val="00C37D6A"/>
    <w:rsid w:val="00C40258"/>
    <w:rsid w:val="00C44446"/>
    <w:rsid w:val="00C455B7"/>
    <w:rsid w:val="00C4761B"/>
    <w:rsid w:val="00C47893"/>
    <w:rsid w:val="00C54404"/>
    <w:rsid w:val="00C559CA"/>
    <w:rsid w:val="00C568CC"/>
    <w:rsid w:val="00C60292"/>
    <w:rsid w:val="00C60D9B"/>
    <w:rsid w:val="00C63E74"/>
    <w:rsid w:val="00C679DE"/>
    <w:rsid w:val="00C70FA7"/>
    <w:rsid w:val="00C73263"/>
    <w:rsid w:val="00C74937"/>
    <w:rsid w:val="00C84EF6"/>
    <w:rsid w:val="00C87BFD"/>
    <w:rsid w:val="00C93893"/>
    <w:rsid w:val="00C969E8"/>
    <w:rsid w:val="00C97A60"/>
    <w:rsid w:val="00CA0771"/>
    <w:rsid w:val="00CA6F9F"/>
    <w:rsid w:val="00CB049B"/>
    <w:rsid w:val="00CB303E"/>
    <w:rsid w:val="00CB5CEC"/>
    <w:rsid w:val="00CB5F5C"/>
    <w:rsid w:val="00CB7AA0"/>
    <w:rsid w:val="00CC0EBA"/>
    <w:rsid w:val="00CC27A2"/>
    <w:rsid w:val="00CC3A8C"/>
    <w:rsid w:val="00CC526D"/>
    <w:rsid w:val="00CD1664"/>
    <w:rsid w:val="00CD281D"/>
    <w:rsid w:val="00CD29B6"/>
    <w:rsid w:val="00CD3C30"/>
    <w:rsid w:val="00CD559D"/>
    <w:rsid w:val="00CE1820"/>
    <w:rsid w:val="00CE3E43"/>
    <w:rsid w:val="00CE5264"/>
    <w:rsid w:val="00CE61F3"/>
    <w:rsid w:val="00CE7D0A"/>
    <w:rsid w:val="00CF096D"/>
    <w:rsid w:val="00D01A24"/>
    <w:rsid w:val="00D05884"/>
    <w:rsid w:val="00D07D24"/>
    <w:rsid w:val="00D1233C"/>
    <w:rsid w:val="00D20837"/>
    <w:rsid w:val="00D23802"/>
    <w:rsid w:val="00D33517"/>
    <w:rsid w:val="00D35205"/>
    <w:rsid w:val="00D35607"/>
    <w:rsid w:val="00D358EA"/>
    <w:rsid w:val="00D4333E"/>
    <w:rsid w:val="00D443E1"/>
    <w:rsid w:val="00D448BD"/>
    <w:rsid w:val="00D5097B"/>
    <w:rsid w:val="00D54A92"/>
    <w:rsid w:val="00D565AE"/>
    <w:rsid w:val="00D616E9"/>
    <w:rsid w:val="00D639E8"/>
    <w:rsid w:val="00D63FE9"/>
    <w:rsid w:val="00D67DF5"/>
    <w:rsid w:val="00D71D76"/>
    <w:rsid w:val="00D72F14"/>
    <w:rsid w:val="00D73BE6"/>
    <w:rsid w:val="00D7413E"/>
    <w:rsid w:val="00D826BD"/>
    <w:rsid w:val="00D908E7"/>
    <w:rsid w:val="00DA3722"/>
    <w:rsid w:val="00DB407E"/>
    <w:rsid w:val="00DB7B11"/>
    <w:rsid w:val="00DC155B"/>
    <w:rsid w:val="00DC5431"/>
    <w:rsid w:val="00DD2E02"/>
    <w:rsid w:val="00DD6CCA"/>
    <w:rsid w:val="00DD713B"/>
    <w:rsid w:val="00DD7DBF"/>
    <w:rsid w:val="00DE0175"/>
    <w:rsid w:val="00DE0BE9"/>
    <w:rsid w:val="00DE3F1E"/>
    <w:rsid w:val="00DF284C"/>
    <w:rsid w:val="00DF36D9"/>
    <w:rsid w:val="00DF48AE"/>
    <w:rsid w:val="00E00074"/>
    <w:rsid w:val="00E0711D"/>
    <w:rsid w:val="00E07811"/>
    <w:rsid w:val="00E115EC"/>
    <w:rsid w:val="00E17E87"/>
    <w:rsid w:val="00E22D64"/>
    <w:rsid w:val="00E23A76"/>
    <w:rsid w:val="00E23DD0"/>
    <w:rsid w:val="00E24D34"/>
    <w:rsid w:val="00E31AC0"/>
    <w:rsid w:val="00E33824"/>
    <w:rsid w:val="00E34D14"/>
    <w:rsid w:val="00E442EC"/>
    <w:rsid w:val="00E4660C"/>
    <w:rsid w:val="00E50FB0"/>
    <w:rsid w:val="00E516BF"/>
    <w:rsid w:val="00E5738A"/>
    <w:rsid w:val="00E6496E"/>
    <w:rsid w:val="00E80263"/>
    <w:rsid w:val="00E808B1"/>
    <w:rsid w:val="00E808B4"/>
    <w:rsid w:val="00E847F2"/>
    <w:rsid w:val="00E93493"/>
    <w:rsid w:val="00E9513F"/>
    <w:rsid w:val="00EA2FA1"/>
    <w:rsid w:val="00EA561D"/>
    <w:rsid w:val="00EA5DC1"/>
    <w:rsid w:val="00EA7D5E"/>
    <w:rsid w:val="00EB5D92"/>
    <w:rsid w:val="00EB61E5"/>
    <w:rsid w:val="00EC1F52"/>
    <w:rsid w:val="00EC3CF2"/>
    <w:rsid w:val="00EC7452"/>
    <w:rsid w:val="00ED05DA"/>
    <w:rsid w:val="00ED1A2A"/>
    <w:rsid w:val="00EE1431"/>
    <w:rsid w:val="00EE23F3"/>
    <w:rsid w:val="00EF1E15"/>
    <w:rsid w:val="00EF6001"/>
    <w:rsid w:val="00F04280"/>
    <w:rsid w:val="00F078C2"/>
    <w:rsid w:val="00F104A8"/>
    <w:rsid w:val="00F13E2F"/>
    <w:rsid w:val="00F21E6F"/>
    <w:rsid w:val="00F22A66"/>
    <w:rsid w:val="00F25CA1"/>
    <w:rsid w:val="00F274E3"/>
    <w:rsid w:val="00F3002E"/>
    <w:rsid w:val="00F32E88"/>
    <w:rsid w:val="00F33853"/>
    <w:rsid w:val="00F35465"/>
    <w:rsid w:val="00F37E00"/>
    <w:rsid w:val="00F40A0C"/>
    <w:rsid w:val="00F42AB9"/>
    <w:rsid w:val="00F501F9"/>
    <w:rsid w:val="00F50CC1"/>
    <w:rsid w:val="00F52394"/>
    <w:rsid w:val="00F540BB"/>
    <w:rsid w:val="00F57DB1"/>
    <w:rsid w:val="00F63430"/>
    <w:rsid w:val="00F64700"/>
    <w:rsid w:val="00F7474D"/>
    <w:rsid w:val="00F772A5"/>
    <w:rsid w:val="00F803DA"/>
    <w:rsid w:val="00F83C84"/>
    <w:rsid w:val="00F87BC5"/>
    <w:rsid w:val="00F92DBC"/>
    <w:rsid w:val="00F941F7"/>
    <w:rsid w:val="00F960CF"/>
    <w:rsid w:val="00FA045D"/>
    <w:rsid w:val="00FA080B"/>
    <w:rsid w:val="00FA6660"/>
    <w:rsid w:val="00FB266D"/>
    <w:rsid w:val="00FB315B"/>
    <w:rsid w:val="00FC4AE4"/>
    <w:rsid w:val="00FC5E38"/>
    <w:rsid w:val="00FC5EEA"/>
    <w:rsid w:val="00FC7D1B"/>
    <w:rsid w:val="00FD0E6B"/>
    <w:rsid w:val="00FD6F54"/>
    <w:rsid w:val="00FE4AEC"/>
    <w:rsid w:val="00FE550C"/>
    <w:rsid w:val="00FF0679"/>
    <w:rsid w:val="00FF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69A274"/>
  <w14:defaultImageDpi w14:val="300"/>
  <w15:docId w15:val="{CEC4976F-E3A6-42DB-8813-18861523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sid w:val="005C0F0F"/>
    <w:rPr>
      <w:rFonts w:ascii="Helvetica" w:eastAsia="ヒラギノ角ゴ Pro W3" w:hAnsi="Helvetica"/>
      <w:color w:val="000000"/>
    </w:rPr>
  </w:style>
  <w:style w:type="paragraph" w:customStyle="1" w:styleId="Body">
    <w:name w:val="Body"/>
    <w:rsid w:val="005C0F0F"/>
    <w:rPr>
      <w:rFonts w:ascii="Helvetica" w:eastAsia="ヒラギノ角ゴ Pro W3" w:hAnsi="Helvetica"/>
      <w:color w:val="000000"/>
    </w:rPr>
  </w:style>
  <w:style w:type="character" w:styleId="Hyperlink">
    <w:name w:val="Hyperlink"/>
    <w:uiPriority w:val="99"/>
    <w:unhideWhenUsed/>
    <w:rsid w:val="00845586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B519C7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16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1625"/>
  </w:style>
  <w:style w:type="paragraph" w:styleId="Footer">
    <w:name w:val="footer"/>
    <w:basedOn w:val="Normal"/>
    <w:link w:val="FooterChar"/>
    <w:uiPriority w:val="99"/>
    <w:unhideWhenUsed/>
    <w:rsid w:val="00BF16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1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8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2D782D-2138-C547-9D52-50654CA1F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Roseville College</Company>
  <LinksUpToDate>false</LinksUpToDate>
  <CharactersWithSpaces>2589</CharactersWithSpaces>
  <SharedDoc>false</SharedDoc>
  <HLinks>
    <vt:vector size="6" baseType="variant">
      <vt:variant>
        <vt:i4>1376283</vt:i4>
      </vt:variant>
      <vt:variant>
        <vt:i4>0</vt:i4>
      </vt:variant>
      <vt:variant>
        <vt:i4>0</vt:i4>
      </vt:variant>
      <vt:variant>
        <vt:i4>5</vt:i4>
      </vt:variant>
      <vt:variant>
        <vt:lpwstr>mailto:adamc@stalbanslindfield.com.au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Smith</dc:creator>
  <cp:keywords/>
  <dc:description/>
  <cp:lastModifiedBy>Will Smith</cp:lastModifiedBy>
  <cp:revision>25</cp:revision>
  <cp:lastPrinted>2017-06-06T11:41:00Z</cp:lastPrinted>
  <dcterms:created xsi:type="dcterms:W3CDTF">2019-08-24T10:35:00Z</dcterms:created>
  <dcterms:modified xsi:type="dcterms:W3CDTF">2019-08-27T04:45:00Z</dcterms:modified>
</cp:coreProperties>
</file>