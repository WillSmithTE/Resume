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8E2978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  <w:lang w:val="fr-FR"/>
        </w:rPr>
      </w:pPr>
      <w:r w:rsidRPr="008E2978">
        <w:rPr>
          <w:rFonts w:ascii="Calibri" w:eastAsia="Lucida Grande" w:hAnsi="Calibri"/>
          <w:b/>
          <w:sz w:val="36"/>
          <w:szCs w:val="36"/>
          <w:u w:val="single"/>
          <w:lang w:val="fr-FR"/>
        </w:rPr>
        <w:t xml:space="preserve">Will </w:t>
      </w:r>
      <w:r w:rsidR="009C220D" w:rsidRPr="008E2978">
        <w:rPr>
          <w:rFonts w:ascii="Calibri" w:eastAsia="Lucida Grande" w:hAnsi="Calibri"/>
          <w:b/>
          <w:sz w:val="36"/>
          <w:szCs w:val="36"/>
          <w:u w:val="single"/>
          <w:lang w:val="fr-FR"/>
        </w:rPr>
        <w:t>SMITH</w:t>
      </w:r>
    </w:p>
    <w:p w14:paraId="250FA3A9" w14:textId="1F64C540" w:rsidR="00E50FB0" w:rsidRPr="008E2978" w:rsidRDefault="00BB6EFF" w:rsidP="00A378FD">
      <w:pPr>
        <w:spacing w:after="240"/>
        <w:ind w:left="1418" w:right="-28"/>
        <w:rPr>
          <w:rFonts w:ascii="Calibri" w:hAnsi="Calibri"/>
          <w:sz w:val="28"/>
          <w:szCs w:val="28"/>
          <w:lang w:val="fr-FR"/>
        </w:rPr>
      </w:pPr>
      <w:r w:rsidRPr="008E2978">
        <w:rPr>
          <w:rFonts w:ascii="Calibri" w:eastAsia="Lucida Grande" w:hAnsi="Calibri"/>
          <w:noProof/>
          <w:u w:color="0000F6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8DC9AE9">
                <wp:simplePos x="0" y="0"/>
                <wp:positionH relativeFrom="column">
                  <wp:posOffset>170815</wp:posOffset>
                </wp:positionH>
                <wp:positionV relativeFrom="paragraph">
                  <wp:posOffset>329565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9CDCEB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25.95pt" to="521.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" strokecolor="black [3200]" strokeweight="2pt"/>
            </w:pict>
          </mc:Fallback>
        </mc:AlternateContent>
      </w:r>
      <w:r w:rsidR="00A33CC5" w:rsidRPr="008E2978">
        <w:rPr>
          <w:rFonts w:ascii="Calibri" w:hAnsi="Calibri"/>
          <w:sz w:val="28"/>
          <w:szCs w:val="28"/>
          <w:lang w:val="fr-FR"/>
        </w:rPr>
        <w:t xml:space="preserve">        </w:t>
      </w:r>
      <w:r w:rsidR="0022537F" w:rsidRPr="008E2978">
        <w:rPr>
          <w:rFonts w:ascii="Calibri" w:hAnsi="Calibri"/>
          <w:sz w:val="28"/>
          <w:szCs w:val="28"/>
          <w:lang w:val="fr-FR"/>
        </w:rPr>
        <w:t xml:space="preserve">+61 </w:t>
      </w:r>
      <w:r w:rsidR="00BF1625" w:rsidRPr="008E2978">
        <w:rPr>
          <w:rFonts w:ascii="Calibri" w:hAnsi="Calibri"/>
          <w:sz w:val="28"/>
          <w:szCs w:val="28"/>
          <w:lang w:val="fr-FR"/>
        </w:rPr>
        <w:t xml:space="preserve">403 679 348    </w:t>
      </w:r>
      <w:r w:rsidR="00C1763E" w:rsidRPr="008E2978">
        <w:rPr>
          <w:rFonts w:ascii="Calibri" w:hAnsi="Calibri"/>
          <w:sz w:val="28"/>
          <w:szCs w:val="28"/>
          <w:lang w:val="fr-FR"/>
        </w:rPr>
        <w:tab/>
      </w:r>
      <w:r w:rsidR="00C1763E" w:rsidRPr="008E2978">
        <w:rPr>
          <w:rFonts w:ascii="Calibri" w:hAnsi="Calibri"/>
          <w:sz w:val="28"/>
          <w:szCs w:val="28"/>
          <w:lang w:val="fr-FR"/>
        </w:rPr>
        <w:tab/>
      </w:r>
      <w:r w:rsidR="00C1763E" w:rsidRPr="008E2978">
        <w:rPr>
          <w:rFonts w:ascii="Calibri" w:hAnsi="Calibri"/>
          <w:sz w:val="28"/>
          <w:szCs w:val="28"/>
          <w:lang w:val="fr-FR"/>
        </w:rPr>
        <w:tab/>
      </w:r>
      <w:r w:rsidR="00A84BDE" w:rsidRPr="008E2978">
        <w:rPr>
          <w:rFonts w:ascii="Calibri" w:hAnsi="Calibri"/>
          <w:sz w:val="28"/>
          <w:szCs w:val="28"/>
          <w:lang w:val="fr-FR"/>
        </w:rPr>
        <w:tab/>
      </w:r>
      <w:r w:rsidR="00A33CC5" w:rsidRPr="008E2978">
        <w:rPr>
          <w:rFonts w:ascii="Calibri" w:hAnsi="Calibri"/>
          <w:sz w:val="28"/>
          <w:szCs w:val="28"/>
          <w:lang w:val="fr-FR"/>
        </w:rPr>
        <w:t xml:space="preserve">      </w:t>
      </w:r>
      <w:r w:rsidR="002B7685" w:rsidRPr="008E2978">
        <w:rPr>
          <w:rFonts w:ascii="Calibri" w:hAnsi="Calibri"/>
          <w:sz w:val="28"/>
          <w:szCs w:val="28"/>
          <w:lang w:val="fr-FR"/>
        </w:rPr>
        <w:t xml:space="preserve"> </w:t>
      </w:r>
      <w:r w:rsidR="00C559CA" w:rsidRPr="008E2978">
        <w:rPr>
          <w:rFonts w:ascii="Calibri" w:hAnsi="Calibri"/>
          <w:sz w:val="28"/>
          <w:szCs w:val="28"/>
          <w:lang w:val="fr-FR"/>
        </w:rPr>
        <w:t>WillSmithTE@gmail.com</w:t>
      </w:r>
    </w:p>
    <w:p w14:paraId="60C4BB8B" w14:textId="544B12D3" w:rsidR="0001307B" w:rsidRPr="008E2978" w:rsidRDefault="00F03B9A" w:rsidP="000322D2">
      <w:pPr>
        <w:pStyle w:val="FreeForm"/>
        <w:spacing w:before="320" w:after="80"/>
        <w:ind w:firstLine="567"/>
        <w:rPr>
          <w:rFonts w:ascii="Calibri" w:eastAsia="Lucida Grande" w:hAnsi="Calibri"/>
          <w:b/>
          <w:color w:val="auto"/>
          <w:sz w:val="28"/>
          <w:szCs w:val="28"/>
          <w:lang w:val="fr-FR"/>
        </w:rPr>
      </w:pPr>
      <w:r w:rsidRPr="008E2978">
        <w:rPr>
          <w:rFonts w:ascii="Calibri" w:eastAsia="Lucida Grande" w:hAnsi="Calibri"/>
          <w:b/>
          <w:color w:val="auto"/>
          <w:sz w:val="28"/>
          <w:szCs w:val="28"/>
          <w:lang w:val="fr-FR"/>
        </w:rPr>
        <w:t>Formation</w:t>
      </w:r>
    </w:p>
    <w:p w14:paraId="51F7E4DD" w14:textId="327078D7" w:rsidR="0004709A" w:rsidRPr="008E2978" w:rsidRDefault="009E6130" w:rsidP="0004709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</w:pPr>
      <w:r w:rsidRPr="008E2978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>Université technologique de</w:t>
      </w:r>
      <w:r w:rsidR="0004709A" w:rsidRPr="008E2978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 xml:space="preserve"> Sydney</w:t>
      </w:r>
      <w:r w:rsidR="007416BF" w:rsidRPr="008E2978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 xml:space="preserve">, </w:t>
      </w:r>
      <w:r w:rsidR="00410E4F" w:rsidRPr="008E2978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>Australie</w:t>
      </w:r>
      <w:r w:rsidR="00E808B4" w:rsidRPr="008E2978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 xml:space="preserve"> </w:t>
      </w:r>
      <w:r w:rsidR="00E808B4" w:rsidRPr="008E2978">
        <w:rPr>
          <w:rFonts w:ascii="Calibri" w:eastAsia="Lucida Grande" w:hAnsi="Calibri"/>
          <w:b/>
          <w:bCs/>
          <w:color w:val="auto"/>
          <w:sz w:val="22"/>
          <w:szCs w:val="22"/>
          <w:lang w:val="fr-FR"/>
        </w:rPr>
        <w:t>–</w:t>
      </w:r>
      <w:r w:rsidR="00E808B4" w:rsidRPr="008E2978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 xml:space="preserve"> 3.2 GPA</w:t>
      </w:r>
      <w:r w:rsidR="0004709A" w:rsidRPr="008E2978">
        <w:rPr>
          <w:rFonts w:ascii="Calibri" w:eastAsia="Lucida Grande" w:hAnsi="Calibri"/>
          <w:b/>
          <w:color w:val="auto"/>
          <w:sz w:val="22"/>
          <w:szCs w:val="22"/>
          <w:u w:color="0000F6"/>
          <w:lang w:val="fr-FR"/>
        </w:rPr>
        <w:tab/>
      </w:r>
      <w:r w:rsidR="00452069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Mars</w:t>
      </w:r>
      <w:r w:rsidR="006725CA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2016 </w:t>
      </w:r>
      <w:r w:rsidR="0004709A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04709A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410E4F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Novembre</w:t>
      </w:r>
      <w:r w:rsidR="007E3D18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2020</w:t>
      </w:r>
    </w:p>
    <w:p w14:paraId="2E13DC9C" w14:textId="7D8358B7" w:rsidR="0004709A" w:rsidRPr="008E2978" w:rsidRDefault="007166F1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</w:pP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Baccalauréat en génie</w:t>
      </w:r>
      <w:r w:rsidR="0004709A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(</w:t>
      </w:r>
      <w:r w:rsidR="00410E4F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Honneurs</w:t>
      </w:r>
      <w:r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),</w:t>
      </w:r>
      <w:r w:rsidR="0004709A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58355B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L</w:t>
      </w:r>
      <w:r w:rsidR="00B73870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ogiciel</w:t>
      </w:r>
    </w:p>
    <w:p w14:paraId="34BF498F" w14:textId="1185D53B" w:rsidR="003E22D5" w:rsidRPr="008E2978" w:rsidRDefault="00CF4024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</w:pPr>
      <w:r w:rsidRPr="008E2978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 xml:space="preserve">CentraleSupélec </w:t>
      </w:r>
      <w:r w:rsidR="003478CB" w:rsidRPr="008E2978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>École</w:t>
      </w:r>
      <w:r w:rsidRPr="008E2978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 xml:space="preserve"> d’Ingénieurs,</w:t>
      </w:r>
      <w:r w:rsidR="007416BF" w:rsidRPr="008E2978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 xml:space="preserve"> France</w:t>
      </w:r>
      <w:r w:rsidR="000614BF" w:rsidRPr="008E2978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ab/>
      </w:r>
      <w:r w:rsidR="00410E4F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Juin</w:t>
      </w:r>
      <w:r w:rsidR="006725CA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2019</w:t>
      </w:r>
      <w:r w:rsidR="0004709A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04709A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04709A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9E6130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Juillet</w:t>
      </w:r>
      <w:r w:rsidR="006725CA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04709A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2019</w:t>
      </w:r>
    </w:p>
    <w:p w14:paraId="3E668C2A" w14:textId="35CA3376" w:rsidR="00B311CC" w:rsidRPr="008E2978" w:rsidRDefault="009E6130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</w:pPr>
      <w:r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I</w:t>
      </w:r>
      <w:r w:rsidR="00B311CC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ntelligence</w:t>
      </w:r>
      <w:r w:rsidR="00A02BCD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410E4F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Artificiel </w:t>
      </w:r>
      <w:r w:rsidR="00292BD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A02BCD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D611A3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École</w:t>
      </w:r>
      <w:r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d’été</w:t>
      </w:r>
    </w:p>
    <w:p w14:paraId="722D2498" w14:textId="2943E022" w:rsidR="003E22D5" w:rsidRPr="008E2978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</w:pPr>
      <w:r w:rsidRPr="008E2978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>K</w:t>
      </w:r>
      <w:r w:rsidR="009E6130" w:rsidRPr="008E2978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>TH Institut royal de technologie</w:t>
      </w:r>
      <w:r w:rsidR="00CD281D" w:rsidRPr="008E2978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>,</w:t>
      </w:r>
      <w:r w:rsidR="009E6130" w:rsidRPr="008E2978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 xml:space="preserve"> Suède</w:t>
      </w:r>
      <w:r w:rsidR="000614BF" w:rsidRPr="008E2978">
        <w:rPr>
          <w:rFonts w:ascii="Calibri" w:eastAsia="Lucida Grande" w:hAnsi="Calibri"/>
          <w:b/>
          <w:bCs/>
          <w:color w:val="auto"/>
          <w:sz w:val="22"/>
          <w:szCs w:val="22"/>
          <w:u w:color="0000F6"/>
          <w:lang w:val="fr-FR"/>
        </w:rPr>
        <w:tab/>
      </w:r>
      <w:r w:rsidR="009E6130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Aout</w:t>
      </w:r>
      <w:r w:rsidR="007C4022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2018</w:t>
      </w:r>
      <w:r w:rsidR="000614BF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0E3C16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0614BF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9E6130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Janvier</w:t>
      </w:r>
      <w:r w:rsidR="0046435C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0614BF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2019</w:t>
      </w:r>
    </w:p>
    <w:p w14:paraId="0CF6EADF" w14:textId="70E9BDCD" w:rsidR="000548A1" w:rsidRPr="008E2978" w:rsidRDefault="009E6130" w:rsidP="000C6B29">
      <w:pPr>
        <w:pStyle w:val="FreeForm"/>
        <w:tabs>
          <w:tab w:val="right" w:pos="10460"/>
        </w:tabs>
        <w:snapToGrid w:val="0"/>
        <w:ind w:left="567"/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</w:pPr>
      <w:r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Informatique</w:t>
      </w:r>
      <w:r w:rsidR="00A02BCD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="00292BD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A02BCD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 xml:space="preserve"> </w:t>
      </w:r>
      <w:r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Programme d’</w:t>
      </w:r>
      <w:r w:rsidR="004C3F9F" w:rsidRPr="008E2978">
        <w:rPr>
          <w:rFonts w:ascii="Calibri" w:eastAsia="Lucida Grande" w:hAnsi="Calibri"/>
          <w:color w:val="auto"/>
          <w:sz w:val="22"/>
          <w:szCs w:val="22"/>
          <w:u w:color="0000F6"/>
          <w:lang w:val="fr-FR"/>
        </w:rPr>
        <w:t>échange</w:t>
      </w:r>
    </w:p>
    <w:p w14:paraId="5B8A7E65" w14:textId="4550B21C" w:rsidR="001900B6" w:rsidRPr="008E2978" w:rsidRDefault="009C1C52" w:rsidP="004A4D7D">
      <w:pPr>
        <w:pStyle w:val="FreeForm"/>
        <w:spacing w:before="320" w:after="100"/>
        <w:ind w:firstLine="567"/>
        <w:rPr>
          <w:rFonts w:ascii="Calibri" w:eastAsia="Lucida Grande" w:hAnsi="Calibri"/>
          <w:b/>
          <w:color w:val="auto"/>
          <w:sz w:val="28"/>
          <w:szCs w:val="28"/>
          <w:lang w:val="fr-FR"/>
        </w:rPr>
      </w:pPr>
      <w:r w:rsidRPr="008E2978">
        <w:rPr>
          <w:rFonts w:ascii="Calibri" w:eastAsia="Lucida Grande" w:hAnsi="Calibri"/>
          <w:noProof/>
          <w:color w:val="auto"/>
          <w:sz w:val="22"/>
          <w:szCs w:val="22"/>
          <w:u w:color="0000F6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74D45BBE">
                <wp:simplePos x="0" y="0"/>
                <wp:positionH relativeFrom="column">
                  <wp:posOffset>176530</wp:posOffset>
                </wp:positionH>
                <wp:positionV relativeFrom="paragraph">
                  <wp:posOffset>116288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94AB36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9.15pt" to="522.0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" strokecolor="black [3200]" strokeweight="2pt"/>
            </w:pict>
          </mc:Fallback>
        </mc:AlternateContent>
      </w:r>
      <w:r w:rsidR="00343D46" w:rsidRPr="008E2978">
        <w:rPr>
          <w:rFonts w:ascii="Calibri" w:eastAsia="Lucida Grande" w:hAnsi="Calibri"/>
          <w:b/>
          <w:color w:val="auto"/>
          <w:sz w:val="28"/>
          <w:szCs w:val="28"/>
          <w:lang w:val="fr-FR"/>
        </w:rPr>
        <w:t>Expériences professionnelles</w:t>
      </w:r>
    </w:p>
    <w:p w14:paraId="060211F5" w14:textId="5DD3867A" w:rsidR="008F1873" w:rsidRPr="008E2978" w:rsidRDefault="00C31969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b/>
          <w:color w:val="auto"/>
          <w:sz w:val="22"/>
          <w:szCs w:val="22"/>
          <w:lang w:val="fr-FR"/>
        </w:rPr>
      </w:pPr>
      <w:proofErr w:type="spellStart"/>
      <w:r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>Clearbox</w:t>
      </w:r>
      <w:proofErr w:type="spellEnd"/>
      <w:r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>Systems</w:t>
      </w:r>
      <w:proofErr w:type="spellEnd"/>
      <w:r w:rsidR="007C56E5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>, Sydney</w:t>
      </w:r>
      <w:r w:rsidR="00D73BE6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</w:t>
      </w:r>
      <w:r w:rsidR="00D73BE6" w:rsidRPr="008E2978">
        <w:rPr>
          <w:rFonts w:ascii="Calibri" w:eastAsia="Lucida Grande" w:hAnsi="Calibri"/>
          <w:b/>
          <w:bCs/>
          <w:color w:val="auto"/>
          <w:sz w:val="22"/>
          <w:szCs w:val="22"/>
          <w:lang w:val="fr-FR"/>
        </w:rPr>
        <w:t>–</w:t>
      </w:r>
      <w:r w:rsidR="00E60E89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</w:t>
      </w:r>
      <w:r w:rsidR="00A512CE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>Ingénieur</w:t>
      </w:r>
      <w:r w:rsidR="00E60E89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Logiciel Junior</w:t>
      </w:r>
      <w:r w:rsidR="00274084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ab/>
      </w:r>
      <w:r w:rsidR="005E2392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Octobre</w:t>
      </w:r>
      <w:r w:rsidR="00CD166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27408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2017 </w:t>
      </w:r>
      <w:r w:rsidR="007A0BCC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–</w:t>
      </w:r>
      <w:r w:rsidR="00EE29A0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aujourd’hui</w:t>
      </w:r>
    </w:p>
    <w:p w14:paraId="7A54267D" w14:textId="50606318" w:rsidR="00E4660C" w:rsidRPr="008E2978" w:rsidRDefault="00580933" w:rsidP="00DC5431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lang w:val="fr-FR"/>
        </w:rPr>
      </w:pP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Je travaille dans une petite </w:t>
      </w:r>
      <w:r w:rsidR="00F269C2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équipe</w:t>
      </w:r>
      <w:r w:rsidR="002B59DB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A83A67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full</w:t>
      </w:r>
      <w:r w:rsidR="00E808B1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-</w:t>
      </w:r>
      <w:proofErr w:type="spellStart"/>
      <w:r w:rsidR="00A83A67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stack</w:t>
      </w:r>
      <w:proofErr w:type="spellEnd"/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et</w:t>
      </w:r>
      <w:r w:rsidR="00A83A67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agile</w:t>
      </w:r>
      <w:r w:rsidR="009720DF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, pr</w:t>
      </w: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incipalement</w:t>
      </w:r>
      <w:r w:rsidR="009720DF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avec</w:t>
      </w:r>
      <w:r w:rsidR="00E847F2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F42AB9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Java, </w:t>
      </w:r>
      <w:proofErr w:type="spellStart"/>
      <w:r w:rsidR="00F42AB9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AngularJ</w:t>
      </w:r>
      <w:r w:rsidR="00B464D6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S</w:t>
      </w:r>
      <w:proofErr w:type="spellEnd"/>
      <w:r w:rsidR="00844D68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, </w:t>
      </w:r>
      <w:proofErr w:type="spellStart"/>
      <w:r w:rsidR="00F42AB9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Typescript</w:t>
      </w:r>
      <w:proofErr w:type="spellEnd"/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, PostgreSQL et</w:t>
      </w:r>
      <w:r w:rsidR="004965F8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Git</w:t>
      </w:r>
    </w:p>
    <w:p w14:paraId="14D8845E" w14:textId="4743F676" w:rsidR="0061393F" w:rsidRPr="008E2978" w:rsidRDefault="005469AB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color w:val="auto"/>
          <w:sz w:val="22"/>
          <w:szCs w:val="22"/>
          <w:lang w:val="fr-FR"/>
        </w:rPr>
      </w:pPr>
      <w:r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>École</w:t>
      </w:r>
      <w:r w:rsidR="00E80D20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Primaire de </w:t>
      </w:r>
      <w:proofErr w:type="spellStart"/>
      <w:r w:rsidR="00E80D20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>Lindfield</w:t>
      </w:r>
      <w:proofErr w:type="spellEnd"/>
      <w:r w:rsidR="000A7D83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>, Sydney</w:t>
      </w:r>
      <w:r w:rsidR="007474A8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</w:t>
      </w:r>
      <w:r w:rsidR="007474A8" w:rsidRPr="008E2978">
        <w:rPr>
          <w:rFonts w:ascii="Calibri" w:eastAsia="Lucida Grande" w:hAnsi="Calibri"/>
          <w:b/>
          <w:bCs/>
          <w:color w:val="auto"/>
          <w:sz w:val="22"/>
          <w:szCs w:val="22"/>
          <w:lang w:val="fr-FR"/>
        </w:rPr>
        <w:t>–</w:t>
      </w:r>
      <w:r w:rsidR="00D41A29" w:rsidRPr="008E2978">
        <w:rPr>
          <w:rFonts w:ascii="Calibri" w:eastAsia="Lucida Grande" w:hAnsi="Calibri"/>
          <w:b/>
          <w:bCs/>
          <w:color w:val="auto"/>
          <w:sz w:val="22"/>
          <w:szCs w:val="22"/>
          <w:lang w:val="fr-FR"/>
        </w:rPr>
        <w:t xml:space="preserve"> Tuteur de Musique</w:t>
      </w:r>
      <w:r w:rsidR="000B6411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ab/>
      </w:r>
      <w:r w:rsidR="00EA5AB2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Février</w:t>
      </w:r>
      <w:r w:rsidR="006D543F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D67DF5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2016 – </w:t>
      </w:r>
      <w:r w:rsidR="000030BC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Janvier</w:t>
      </w:r>
      <w:r w:rsidR="002868F2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C7326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2018</w:t>
      </w:r>
    </w:p>
    <w:p w14:paraId="21C4ADD1" w14:textId="16ECAE70" w:rsidR="0061393F" w:rsidRPr="008E2978" w:rsidRDefault="004021FC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  <w:sz w:val="22"/>
          <w:szCs w:val="22"/>
          <w:lang w:val="fr-FR"/>
        </w:rPr>
      </w:pPr>
      <w:r w:rsidRPr="008E2978">
        <w:rPr>
          <w:rFonts w:ascii="Calibri" w:eastAsia="Lucida Grande" w:hAnsi="Calibri"/>
          <w:noProof/>
          <w:color w:val="auto"/>
          <w:sz w:val="22"/>
          <w:szCs w:val="22"/>
          <w:u w:color="0000F6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1B9F3E44">
                <wp:simplePos x="0" y="0"/>
                <wp:positionH relativeFrom="column">
                  <wp:posOffset>167005</wp:posOffset>
                </wp:positionH>
                <wp:positionV relativeFrom="paragraph">
                  <wp:posOffset>281388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5A4C02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22.15pt" to="521.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" strokecolor="black [3200]" strokeweight="2pt"/>
            </w:pict>
          </mc:Fallback>
        </mc:AlternateContent>
      </w:r>
      <w:r w:rsidR="0042230F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J’apprenais</w:t>
      </w:r>
      <w:r w:rsidR="00D0438D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aux enfants comment joueur de la trompette et lire de la musique</w:t>
      </w:r>
    </w:p>
    <w:p w14:paraId="1D4597EE" w14:textId="00A332A3" w:rsidR="00825A23" w:rsidRPr="008E2978" w:rsidRDefault="00765099" w:rsidP="004021FC">
      <w:pPr>
        <w:pStyle w:val="FreeForm"/>
        <w:spacing w:before="320" w:after="60"/>
        <w:ind w:firstLine="567"/>
        <w:rPr>
          <w:rFonts w:ascii="Calibri" w:eastAsia="Lucida Grande" w:hAnsi="Calibri"/>
          <w:b/>
          <w:color w:val="auto"/>
          <w:sz w:val="28"/>
          <w:szCs w:val="28"/>
          <w:lang w:val="fr-FR"/>
        </w:rPr>
      </w:pPr>
      <w:r w:rsidRPr="008E2978">
        <w:rPr>
          <w:rFonts w:ascii="Calibri" w:eastAsia="Lucida Grande" w:hAnsi="Calibri"/>
          <w:b/>
          <w:color w:val="auto"/>
          <w:sz w:val="28"/>
          <w:szCs w:val="28"/>
          <w:lang w:val="fr-FR"/>
        </w:rPr>
        <w:t>Compétences Techniques</w:t>
      </w:r>
    </w:p>
    <w:p w14:paraId="11E25723" w14:textId="5C0930DC" w:rsidR="00825A23" w:rsidRPr="008E2978" w:rsidRDefault="009E7558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  <w:lang w:val="fr-FR"/>
        </w:rPr>
      </w:pPr>
      <w:r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Programmation </w:t>
      </w:r>
      <w:r w:rsidR="005F7634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>Java</w:t>
      </w:r>
    </w:p>
    <w:p w14:paraId="33358CBE" w14:textId="6BA8109B" w:rsidR="00825A23" w:rsidRPr="008E2978" w:rsidRDefault="0010123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  <w:lang w:val="fr-FR"/>
        </w:rPr>
      </w:pP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Des</w:t>
      </w:r>
      <w:r w:rsidR="00A32BAB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B154D5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compétences</w:t>
      </w:r>
      <w:r w:rsidR="00FE039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B154D5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en </w:t>
      </w:r>
      <w:r w:rsidR="00203771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Java</w:t>
      </w:r>
      <w:r w:rsidR="00825A2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EE2627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et </w:t>
      </w:r>
      <w:r w:rsidR="004B3D58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programmation oriente objet grâce à</w:t>
      </w:r>
      <w:r w:rsidR="00F32DB7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mon travail a</w:t>
      </w:r>
      <w:r w:rsidR="00B6387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proofErr w:type="spellStart"/>
      <w:r w:rsidR="00B6387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Clearbox</w:t>
      </w:r>
      <w:proofErr w:type="spellEnd"/>
      <w:r w:rsidR="00B6387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proofErr w:type="spellStart"/>
      <w:r w:rsidR="00B6387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S</w:t>
      </w:r>
      <w:r w:rsidR="009005D6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y</w:t>
      </w:r>
      <w:r w:rsidR="00B6387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stems</w:t>
      </w:r>
      <w:proofErr w:type="spellEnd"/>
      <w:r w:rsidR="00FF0FA2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327FC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ou je </w:t>
      </w:r>
      <w:r w:rsidR="00132078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crée</w:t>
      </w:r>
      <w:r w:rsidR="00AD2DAE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proofErr w:type="spellStart"/>
      <w:r w:rsidR="009B552C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RESTful</w:t>
      </w:r>
      <w:proofErr w:type="spellEnd"/>
      <w:r w:rsidR="009B552C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AD2DAE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APIs</w:t>
      </w:r>
      <w:r w:rsidR="0067221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, </w:t>
      </w:r>
      <w:r w:rsidR="00327FC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interfaces, </w:t>
      </w:r>
      <w:r w:rsidR="0067221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services</w:t>
      </w:r>
      <w:r w:rsidR="00327FC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et tests</w:t>
      </w:r>
      <w:r w:rsidR="00132078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de l’unité et d’intégration</w:t>
      </w:r>
      <w:r w:rsidR="00327FC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. Je fais aussi le </w:t>
      </w:r>
      <w:r w:rsidR="00D771AC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débogage</w:t>
      </w:r>
    </w:p>
    <w:p w14:paraId="29B63E7D" w14:textId="351E12A7" w:rsidR="00825A23" w:rsidRPr="008E2978" w:rsidRDefault="00063F0F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  <w:sz w:val="22"/>
          <w:szCs w:val="22"/>
          <w:lang w:val="fr-FR"/>
        </w:rPr>
      </w:pPr>
      <w:r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Développement </w:t>
      </w:r>
      <w:r w:rsidR="005F7634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Web </w:t>
      </w:r>
    </w:p>
    <w:p w14:paraId="4F8815EE" w14:textId="6072FFB6" w:rsidR="00825A23" w:rsidRPr="008E2978" w:rsidRDefault="000B6590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lang w:val="fr-FR"/>
        </w:rPr>
      </w:pP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Bonne ma</w:t>
      </w:r>
      <w:r w:rsidR="0010123D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i</w:t>
      </w: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trise</w:t>
      </w:r>
      <w:r w:rsidR="009C656C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de</w:t>
      </w:r>
      <w:r w:rsidR="00B92C26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492F2A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React.js, </w:t>
      </w:r>
      <w:proofErr w:type="spellStart"/>
      <w:r w:rsidR="00B92C26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AngularJ</w:t>
      </w:r>
      <w:r w:rsidR="006E1CA1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S</w:t>
      </w:r>
      <w:proofErr w:type="spellEnd"/>
      <w:r w:rsidR="007B6A1E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, </w:t>
      </w:r>
      <w:proofErr w:type="spellStart"/>
      <w:r w:rsidR="0008472C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Typescript</w:t>
      </w:r>
      <w:proofErr w:type="spellEnd"/>
      <w:r w:rsidR="0008472C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, </w:t>
      </w:r>
      <w:r w:rsidR="005F763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Jav</w:t>
      </w:r>
      <w:r w:rsidR="00A71758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a</w:t>
      </w:r>
      <w:r w:rsidR="00B6699E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S</w:t>
      </w:r>
      <w:r w:rsidR="005F763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cript,</w:t>
      </w:r>
      <w:r w:rsidR="003F265A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5F763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HTML</w:t>
      </w:r>
      <w:r w:rsidR="008861A8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et</w:t>
      </w:r>
      <w:r w:rsidR="008861A8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CSS</w:t>
      </w:r>
      <w:r w:rsidR="0001658E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en raison de mon travail avec</w:t>
      </w:r>
      <w:r w:rsidR="009D73D8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proofErr w:type="spellStart"/>
      <w:r w:rsidR="0001658E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Clearbox</w:t>
      </w:r>
      <w:proofErr w:type="spellEnd"/>
      <w:r w:rsidR="0001658E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proofErr w:type="spellStart"/>
      <w:r w:rsidR="0001658E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Systems</w:t>
      </w:r>
      <w:proofErr w:type="spellEnd"/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et projets personnels</w:t>
      </w:r>
      <w:r w:rsidR="000F6255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, par </w:t>
      </w:r>
      <w:r w:rsidR="0092076C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exemple</w:t>
      </w:r>
      <w:r w:rsidR="000F6255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proofErr w:type="spellStart"/>
      <w:r w:rsidR="000F6255" w:rsidRPr="008E2978">
        <w:rPr>
          <w:rFonts w:ascii="Calibri" w:eastAsia="Lucida Grande" w:hAnsi="Calibri"/>
          <w:i/>
          <w:color w:val="auto"/>
          <w:sz w:val="22"/>
          <w:szCs w:val="22"/>
          <w:lang w:val="fr-FR"/>
        </w:rPr>
        <w:t>Airbnme</w:t>
      </w:r>
      <w:proofErr w:type="spellEnd"/>
      <w:r w:rsidR="000F6255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, programm</w:t>
      </w:r>
      <w:r w:rsidR="00A14BEE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é</w:t>
      </w:r>
      <w:r w:rsidR="000F6255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avec</w:t>
      </w:r>
      <w:r w:rsidR="00F04280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proofErr w:type="spellStart"/>
      <w:r w:rsidR="00F04280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React</w:t>
      </w:r>
      <w:proofErr w:type="spellEnd"/>
      <w:r w:rsidR="00F04280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0F6255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et </w:t>
      </w:r>
      <w:proofErr w:type="spellStart"/>
      <w:r w:rsidR="00F04280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Typescript</w:t>
      </w:r>
      <w:proofErr w:type="spellEnd"/>
    </w:p>
    <w:p w14:paraId="674648B9" w14:textId="05B958AE" w:rsidR="00D54A92" w:rsidRPr="008E2978" w:rsidRDefault="00DF12CC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b/>
          <w:color w:val="auto"/>
          <w:sz w:val="22"/>
          <w:szCs w:val="22"/>
          <w:lang w:val="fr-FR"/>
        </w:rPr>
      </w:pPr>
      <w:r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>Ingénierie</w:t>
      </w:r>
      <w:r w:rsidR="00C352B4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 xml:space="preserve"> des </w:t>
      </w:r>
      <w:r w:rsidR="0059110F" w:rsidRPr="008E2978">
        <w:rPr>
          <w:rFonts w:ascii="Calibri" w:eastAsia="Lucida Grande" w:hAnsi="Calibri"/>
          <w:b/>
          <w:color w:val="auto"/>
          <w:sz w:val="22"/>
          <w:szCs w:val="22"/>
          <w:lang w:val="fr-FR"/>
        </w:rPr>
        <w:t>Données</w:t>
      </w:r>
    </w:p>
    <w:p w14:paraId="345A063C" w14:textId="03025CB4" w:rsidR="00CF096D" w:rsidRPr="008E2978" w:rsidRDefault="00A14BEE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lang w:val="fr-FR"/>
        </w:rPr>
      </w:pP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Des aptitudes en</w:t>
      </w:r>
      <w:r w:rsidR="005E58BE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l’analyse des données et</w:t>
      </w:r>
      <w:r w:rsidR="00C04E8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2B0C7B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 </w:t>
      </w:r>
      <w:r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l’apprentissage automatique </w:t>
      </w:r>
      <w:r w:rsidR="00F3660A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grâce à </w:t>
      </w:r>
      <w:r w:rsidR="00281588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mon cours </w:t>
      </w:r>
      <w:r w:rsidR="00C24546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à</w:t>
      </w:r>
      <w:r w:rsidR="00281588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F76D64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CentraleSupélec</w:t>
      </w:r>
      <w:r w:rsidR="00BD4BC3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</w:t>
      </w:r>
      <w:r w:rsidR="004819CF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et mon projet </w:t>
      </w:r>
      <w:r w:rsidR="004819CF" w:rsidRPr="008E2978">
        <w:rPr>
          <w:rFonts w:ascii="Calibri" w:eastAsia="Lucida Grande" w:hAnsi="Calibri"/>
          <w:i/>
          <w:color w:val="auto"/>
          <w:sz w:val="22"/>
          <w:szCs w:val="22"/>
          <w:lang w:val="fr-FR"/>
        </w:rPr>
        <w:t xml:space="preserve">Classificateur d’Emails, </w:t>
      </w:r>
      <w:r w:rsidR="004819CF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f</w:t>
      </w:r>
      <w:r w:rsidR="00285AB0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ait</w:t>
      </w:r>
      <w:r w:rsidR="004819CF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avec</w:t>
      </w:r>
      <w:r w:rsidR="00455E06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 xml:space="preserve"> Python</w:t>
      </w:r>
    </w:p>
    <w:p w14:paraId="36056EB6" w14:textId="651EBCB4" w:rsidR="0029227F" w:rsidRPr="008E2978" w:rsidRDefault="0008272C" w:rsidP="009D79B0">
      <w:pPr>
        <w:pStyle w:val="FreeForm"/>
        <w:spacing w:before="260" w:after="60"/>
        <w:ind w:firstLine="567"/>
        <w:rPr>
          <w:rFonts w:ascii="Calibri" w:eastAsia="Lucida Grande" w:hAnsi="Calibri"/>
          <w:b/>
          <w:bCs/>
          <w:color w:val="auto"/>
          <w:sz w:val="28"/>
          <w:szCs w:val="28"/>
          <w:lang w:val="fr-FR"/>
        </w:rPr>
      </w:pPr>
      <w:r w:rsidRPr="008E2978">
        <w:rPr>
          <w:rFonts w:ascii="Calibri" w:eastAsia="Lucida Grande" w:hAnsi="Calibri"/>
          <w:b/>
          <w:bCs/>
          <w:noProof/>
          <w:color w:val="auto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E33A" wp14:editId="4E3326D1">
                <wp:simplePos x="0" y="0"/>
                <wp:positionH relativeFrom="column">
                  <wp:posOffset>175895</wp:posOffset>
                </wp:positionH>
                <wp:positionV relativeFrom="paragraph">
                  <wp:posOffset>95412</wp:posOffset>
                </wp:positionV>
                <wp:extent cx="6454800" cy="0"/>
                <wp:effectExtent l="25400" t="25400" r="222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C9DCB2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7.5pt" to="522.1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" strokecolor="black [3200]" strokeweight="2pt">
                <v:stroke endcap="square"/>
              </v:line>
            </w:pict>
          </mc:Fallback>
        </mc:AlternateContent>
      </w:r>
      <w:r w:rsidR="00682ECB" w:rsidRPr="008E2978">
        <w:rPr>
          <w:rFonts w:ascii="Calibri" w:eastAsia="Lucida Grande" w:hAnsi="Calibri"/>
          <w:b/>
          <w:bCs/>
          <w:color w:val="auto"/>
          <w:sz w:val="28"/>
          <w:szCs w:val="28"/>
          <w:lang w:val="fr-FR"/>
        </w:rPr>
        <w:t>Proje</w:t>
      </w:r>
      <w:r w:rsidR="00477682" w:rsidRPr="008E2978">
        <w:rPr>
          <w:rFonts w:ascii="Calibri" w:eastAsia="Lucida Grande" w:hAnsi="Calibri"/>
          <w:b/>
          <w:bCs/>
          <w:color w:val="auto"/>
          <w:sz w:val="28"/>
          <w:szCs w:val="28"/>
          <w:lang w:val="fr-FR"/>
        </w:rPr>
        <w:t>ts</w:t>
      </w:r>
    </w:p>
    <w:p w14:paraId="298AA6EF" w14:textId="1A1542AD" w:rsidR="009706FF" w:rsidRPr="008E2978" w:rsidRDefault="00EA561D" w:rsidP="00B0759A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proofErr w:type="spellStart"/>
      <w:r w:rsidRPr="008E2978">
        <w:rPr>
          <w:rFonts w:ascii="Calibri" w:eastAsia="Lucida Grande" w:hAnsi="Calibri"/>
          <w:b/>
          <w:sz w:val="22"/>
          <w:szCs w:val="22"/>
          <w:lang w:val="fr-FR"/>
        </w:rPr>
        <w:t>Foresight</w:t>
      </w:r>
      <w:proofErr w:type="spellEnd"/>
      <w:r w:rsidR="00504DFF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471D50" w:rsidRPr="008E2978">
        <w:rPr>
          <w:rFonts w:ascii="Calibri" w:eastAsia="Lucida Grande" w:hAnsi="Calibri"/>
          <w:b/>
          <w:sz w:val="22"/>
          <w:szCs w:val="22"/>
          <w:lang w:val="fr-FR"/>
        </w:rPr>
        <w:t>:</w:t>
      </w:r>
      <w:r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122A7B" w:rsidRPr="008E2978">
        <w:rPr>
          <w:rFonts w:ascii="Calibri" w:eastAsia="Lucida Grande" w:hAnsi="Calibri"/>
          <w:bCs/>
          <w:sz w:val="22"/>
          <w:szCs w:val="22"/>
          <w:lang w:val="fr-FR"/>
        </w:rPr>
        <w:t>Application Web</w:t>
      </w:r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122A7B" w:rsidRPr="008E2978">
        <w:rPr>
          <w:rFonts w:ascii="Calibri" w:eastAsia="Lucida Grande" w:hAnsi="Calibri"/>
          <w:bCs/>
          <w:sz w:val="22"/>
          <w:szCs w:val="22"/>
          <w:lang w:val="fr-FR"/>
        </w:rPr>
        <w:t>développé</w:t>
      </w:r>
      <w:r w:rsidR="00481C4A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C24546" w:rsidRPr="008E2978">
        <w:rPr>
          <w:rFonts w:ascii="Calibri" w:eastAsia="Lucida Grande" w:hAnsi="Calibri"/>
          <w:color w:val="auto"/>
          <w:sz w:val="22"/>
          <w:szCs w:val="22"/>
          <w:lang w:val="fr-FR"/>
        </w:rPr>
        <w:t>à</w:t>
      </w:r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>Clearbox</w:t>
      </w:r>
      <w:proofErr w:type="spellEnd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>Systems</w:t>
      </w:r>
      <w:proofErr w:type="spellEnd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3F1F82" w:rsidRPr="008E2978">
        <w:rPr>
          <w:rFonts w:ascii="Calibri" w:eastAsia="Lucida Grande" w:hAnsi="Calibri"/>
          <w:bCs/>
          <w:sz w:val="22"/>
          <w:szCs w:val="22"/>
          <w:lang w:val="fr-FR"/>
        </w:rPr>
        <w:t>en</w:t>
      </w:r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>AngularJ</w:t>
      </w:r>
      <w:r w:rsidR="009F00DD" w:rsidRPr="008E2978">
        <w:rPr>
          <w:rFonts w:ascii="Calibri" w:eastAsia="Lucida Grande" w:hAnsi="Calibri"/>
          <w:bCs/>
          <w:sz w:val="22"/>
          <w:szCs w:val="22"/>
          <w:lang w:val="fr-FR"/>
        </w:rPr>
        <w:t>S</w:t>
      </w:r>
      <w:proofErr w:type="spellEnd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proofErr w:type="spellStart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>Typescript</w:t>
      </w:r>
      <w:proofErr w:type="spellEnd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, Java </w:t>
      </w:r>
      <w:r w:rsidR="00801973" w:rsidRPr="008E2978">
        <w:rPr>
          <w:rFonts w:ascii="Calibri" w:eastAsia="Lucida Grande" w:hAnsi="Calibri"/>
          <w:bCs/>
          <w:sz w:val="22"/>
          <w:szCs w:val="22"/>
          <w:lang w:val="fr-FR"/>
        </w:rPr>
        <w:t>et</w:t>
      </w:r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PostgreSQL</w:t>
      </w:r>
    </w:p>
    <w:p w14:paraId="070C663A" w14:textId="7BF40AAA" w:rsidR="00646E13" w:rsidRPr="008E2978" w:rsidRDefault="00EC1F52" w:rsidP="00B0759A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proofErr w:type="spellStart"/>
      <w:r w:rsidRPr="008E2978">
        <w:rPr>
          <w:rFonts w:ascii="Calibri" w:eastAsia="Lucida Grande" w:hAnsi="Calibri"/>
          <w:b/>
          <w:sz w:val="22"/>
          <w:szCs w:val="22"/>
          <w:lang w:val="fr-FR"/>
        </w:rPr>
        <w:t>AirbnMe</w:t>
      </w:r>
      <w:proofErr w:type="spellEnd"/>
      <w:r w:rsidR="00504DFF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B8444D" w:rsidRPr="008E2978">
        <w:rPr>
          <w:rFonts w:ascii="Calibri" w:eastAsia="Lucida Grande" w:hAnsi="Calibri"/>
          <w:b/>
          <w:sz w:val="22"/>
          <w:szCs w:val="22"/>
          <w:lang w:val="fr-FR"/>
        </w:rPr>
        <w:t>:</w:t>
      </w:r>
      <w:r w:rsidR="001A6510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475E62" w:rsidRPr="008E2978">
        <w:rPr>
          <w:rFonts w:ascii="Calibri" w:eastAsia="Lucida Grande" w:hAnsi="Calibri"/>
          <w:b/>
          <w:sz w:val="22"/>
          <w:szCs w:val="22"/>
          <w:lang w:val="fr-FR"/>
        </w:rPr>
        <w:tab/>
      </w:r>
      <w:r w:rsidR="00980038" w:rsidRPr="008E2978">
        <w:rPr>
          <w:rFonts w:ascii="Calibri" w:eastAsia="Lucida Grande" w:hAnsi="Calibri"/>
          <w:bCs/>
          <w:sz w:val="22"/>
          <w:szCs w:val="22"/>
          <w:lang w:val="fr-FR"/>
        </w:rPr>
        <w:t>S</w:t>
      </w:r>
      <w:r w:rsidR="000A4EBA" w:rsidRPr="008E2978">
        <w:rPr>
          <w:rFonts w:ascii="Calibri" w:eastAsia="Lucida Grande" w:hAnsi="Calibri"/>
          <w:bCs/>
          <w:sz w:val="22"/>
          <w:szCs w:val="22"/>
          <w:lang w:val="fr-FR"/>
        </w:rPr>
        <w:t>ite d’hébergement</w:t>
      </w:r>
      <w:r w:rsidR="001A651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(</w:t>
      </w:r>
      <w:r w:rsidR="000A4EBA" w:rsidRPr="008E2978">
        <w:rPr>
          <w:rFonts w:ascii="Calibri" w:eastAsia="Lucida Grande" w:hAnsi="Calibri"/>
          <w:bCs/>
          <w:sz w:val="22"/>
          <w:szCs w:val="22"/>
          <w:lang w:val="fr-FR"/>
        </w:rPr>
        <w:t>projet personnel</w:t>
      </w:r>
      <w:r w:rsidR="001A651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) </w:t>
      </w:r>
      <w:r w:rsidR="00417A42" w:rsidRPr="008E2978">
        <w:rPr>
          <w:rFonts w:ascii="Calibri" w:eastAsia="Lucida Grande" w:hAnsi="Calibri"/>
          <w:bCs/>
          <w:sz w:val="22"/>
          <w:szCs w:val="22"/>
          <w:lang w:val="fr-FR"/>
        </w:rPr>
        <w:t>en</w:t>
      </w:r>
      <w:r w:rsidR="001A651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proofErr w:type="spellStart"/>
      <w:r w:rsidR="001A6510" w:rsidRPr="008E2978">
        <w:rPr>
          <w:rFonts w:ascii="Calibri" w:eastAsia="Lucida Grande" w:hAnsi="Calibri"/>
          <w:bCs/>
          <w:sz w:val="22"/>
          <w:szCs w:val="22"/>
          <w:lang w:val="fr-FR"/>
        </w:rPr>
        <w:t>React</w:t>
      </w:r>
      <w:proofErr w:type="spellEnd"/>
      <w:r w:rsidR="001A651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A12854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et </w:t>
      </w:r>
      <w:proofErr w:type="spellStart"/>
      <w:r w:rsidR="001A6510" w:rsidRPr="008E2978">
        <w:rPr>
          <w:rFonts w:ascii="Calibri" w:eastAsia="Lucida Grande" w:hAnsi="Calibri"/>
          <w:bCs/>
          <w:sz w:val="22"/>
          <w:szCs w:val="22"/>
          <w:lang w:val="fr-FR"/>
        </w:rPr>
        <w:t>Typescript</w:t>
      </w:r>
      <w:proofErr w:type="spellEnd"/>
      <w:r w:rsidR="001A651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A12854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avec un </w:t>
      </w:r>
      <w:proofErr w:type="spellStart"/>
      <w:r w:rsidR="00A12854" w:rsidRPr="008E2978">
        <w:rPr>
          <w:rFonts w:ascii="Calibri" w:eastAsia="Lucida Grande" w:hAnsi="Calibri"/>
          <w:bCs/>
          <w:sz w:val="22"/>
          <w:szCs w:val="22"/>
          <w:lang w:val="fr-FR"/>
        </w:rPr>
        <w:t>backend</w:t>
      </w:r>
      <w:proofErr w:type="spellEnd"/>
      <w:r w:rsidR="00A12854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en </w:t>
      </w:r>
      <w:r w:rsidR="002D72FE" w:rsidRPr="008E2978">
        <w:rPr>
          <w:rFonts w:ascii="Calibri" w:eastAsia="Lucida Grande" w:hAnsi="Calibri"/>
          <w:bCs/>
          <w:sz w:val="22"/>
          <w:szCs w:val="22"/>
          <w:lang w:val="fr-FR"/>
        </w:rPr>
        <w:t>Express.js</w:t>
      </w:r>
      <w:r w:rsidR="00D26998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E115EC" w:rsidRPr="008E2978">
        <w:rPr>
          <w:rFonts w:ascii="Calibri" w:eastAsia="Lucida Grande" w:hAnsi="Calibri"/>
          <w:bCs/>
          <w:sz w:val="22"/>
          <w:szCs w:val="22"/>
          <w:lang w:val="fr-FR"/>
        </w:rPr>
        <w:t>(</w:t>
      </w:r>
      <w:r w:rsidR="00E115EC" w:rsidRPr="008E2978">
        <w:rPr>
          <w:rFonts w:ascii="Calibri" w:eastAsia="Lucida Grande" w:hAnsi="Calibri"/>
          <w:bCs/>
          <w:sz w:val="22"/>
          <w:szCs w:val="22"/>
          <w:u w:val="single"/>
          <w:lang w:val="fr-FR"/>
        </w:rPr>
        <w:t>WillSmithTE.com/</w:t>
      </w:r>
      <w:proofErr w:type="spellStart"/>
      <w:r w:rsidR="00E115EC" w:rsidRPr="008E2978">
        <w:rPr>
          <w:rFonts w:ascii="Calibri" w:eastAsia="Lucida Grande" w:hAnsi="Calibri"/>
          <w:bCs/>
          <w:sz w:val="22"/>
          <w:szCs w:val="22"/>
          <w:u w:val="single"/>
          <w:lang w:val="fr-FR"/>
        </w:rPr>
        <w:t>AirbnMe</w:t>
      </w:r>
      <w:proofErr w:type="spellEnd"/>
      <w:r w:rsidR="00E115EC" w:rsidRPr="008E2978">
        <w:rPr>
          <w:rFonts w:ascii="Calibri" w:eastAsia="Lucida Grande" w:hAnsi="Calibri"/>
          <w:bCs/>
          <w:sz w:val="22"/>
          <w:szCs w:val="22"/>
          <w:lang w:val="fr-FR"/>
        </w:rPr>
        <w:t>)</w:t>
      </w:r>
    </w:p>
    <w:p w14:paraId="7502B932" w14:textId="4CC0D6D7" w:rsidR="00F64700" w:rsidRPr="008E2978" w:rsidRDefault="00F64700" w:rsidP="00B0759A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 w:rsidRPr="008E2978">
        <w:rPr>
          <w:rFonts w:ascii="Calibri" w:eastAsia="Lucida Grande" w:hAnsi="Calibri"/>
          <w:b/>
          <w:sz w:val="22"/>
          <w:szCs w:val="22"/>
          <w:lang w:val="fr-FR"/>
        </w:rPr>
        <w:t>Not-That-</w:t>
      </w:r>
      <w:proofErr w:type="spellStart"/>
      <w:r w:rsidRPr="008E2978">
        <w:rPr>
          <w:rFonts w:ascii="Calibri" w:eastAsia="Lucida Grande" w:hAnsi="Calibri"/>
          <w:b/>
          <w:sz w:val="22"/>
          <w:szCs w:val="22"/>
          <w:lang w:val="fr-FR"/>
        </w:rPr>
        <w:t>Temp</w:t>
      </w:r>
      <w:proofErr w:type="spellEnd"/>
      <w:r w:rsidR="00504DFF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52745D" w:rsidRPr="008E2978">
        <w:rPr>
          <w:rFonts w:ascii="Calibri" w:eastAsia="Lucida Grande" w:hAnsi="Calibri"/>
          <w:b/>
          <w:sz w:val="22"/>
          <w:szCs w:val="22"/>
          <w:lang w:val="fr-FR"/>
        </w:rPr>
        <w:t>:</w:t>
      </w:r>
      <w:r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97708A" w:rsidRPr="008E2978">
        <w:rPr>
          <w:rFonts w:ascii="Calibri" w:eastAsia="Lucida Grande" w:hAnsi="Calibri"/>
          <w:bCs/>
          <w:sz w:val="22"/>
          <w:szCs w:val="22"/>
          <w:lang w:val="fr-FR"/>
        </w:rPr>
        <w:t>Un site statique de</w:t>
      </w:r>
      <w:r w:rsidR="003C3C49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F3002E" w:rsidRPr="008E2978">
        <w:rPr>
          <w:rFonts w:ascii="Calibri" w:eastAsia="Lucida Grande" w:hAnsi="Calibri"/>
          <w:bCs/>
          <w:sz w:val="22"/>
          <w:szCs w:val="22"/>
          <w:lang w:val="fr-FR"/>
        </w:rPr>
        <w:t>Java</w:t>
      </w:r>
      <w:r w:rsidR="00975678" w:rsidRPr="008E2978">
        <w:rPr>
          <w:rFonts w:ascii="Calibri" w:eastAsia="Lucida Grande" w:hAnsi="Calibri"/>
          <w:bCs/>
          <w:sz w:val="22"/>
          <w:szCs w:val="22"/>
          <w:lang w:val="fr-FR"/>
        </w:rPr>
        <w:t>S</w:t>
      </w:r>
      <w:r w:rsidR="00F3002E" w:rsidRPr="008E2978">
        <w:rPr>
          <w:rFonts w:ascii="Calibri" w:eastAsia="Lucida Grande" w:hAnsi="Calibri"/>
          <w:bCs/>
          <w:sz w:val="22"/>
          <w:szCs w:val="22"/>
          <w:lang w:val="fr-FR"/>
        </w:rPr>
        <w:t>cript</w:t>
      </w:r>
      <w:r w:rsidR="007733BB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r w:rsidR="003C3C49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JQuery, </w:t>
      </w:r>
      <w:r w:rsidR="007733BB" w:rsidRPr="008E2978">
        <w:rPr>
          <w:rFonts w:ascii="Calibri" w:eastAsia="Lucida Grande" w:hAnsi="Calibri"/>
          <w:bCs/>
          <w:sz w:val="22"/>
          <w:szCs w:val="22"/>
          <w:lang w:val="fr-FR"/>
        </w:rPr>
        <w:t>HTML</w:t>
      </w:r>
      <w:r w:rsidR="00EA73E4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et</w:t>
      </w:r>
      <w:r w:rsidR="007733BB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CSS </w:t>
      </w:r>
      <w:r w:rsidR="00CD508C" w:rsidRPr="008E2978">
        <w:rPr>
          <w:rFonts w:ascii="Calibri" w:eastAsia="Lucida Grande" w:hAnsi="Calibri"/>
          <w:bCs/>
          <w:sz w:val="22"/>
          <w:szCs w:val="22"/>
          <w:lang w:val="fr-FR"/>
        </w:rPr>
        <w:t>qui utilise un</w:t>
      </w:r>
      <w:r w:rsidR="00493BF4" w:rsidRPr="008E2978">
        <w:rPr>
          <w:rFonts w:ascii="Calibri" w:eastAsia="Lucida Grande" w:hAnsi="Calibri"/>
          <w:bCs/>
          <w:sz w:val="22"/>
          <w:szCs w:val="22"/>
          <w:lang w:val="fr-FR"/>
        </w:rPr>
        <w:t>e</w:t>
      </w:r>
      <w:r w:rsidR="00CD508C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API externe pour obtenir le temps</w:t>
      </w:r>
      <w:r w:rsidR="00052CAE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dans un lieu donné</w:t>
      </w:r>
      <w:r w:rsidR="00DE0BE9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r w:rsidR="00FE1175" w:rsidRPr="008E2978">
        <w:rPr>
          <w:rFonts w:ascii="Calibri" w:eastAsia="Lucida Grande" w:hAnsi="Calibri"/>
          <w:bCs/>
          <w:sz w:val="22"/>
          <w:szCs w:val="22"/>
          <w:lang w:val="fr-FR"/>
        </w:rPr>
        <w:t>utilis</w:t>
      </w:r>
      <w:r w:rsidR="00424BFC" w:rsidRPr="008E2978">
        <w:rPr>
          <w:rFonts w:ascii="Calibri" w:eastAsia="Lucida Grande" w:hAnsi="Calibri"/>
          <w:bCs/>
          <w:sz w:val="22"/>
          <w:szCs w:val="22"/>
          <w:lang w:val="fr-FR"/>
        </w:rPr>
        <w:t>a</w:t>
      </w:r>
      <w:r w:rsidR="00FE1175" w:rsidRPr="008E2978">
        <w:rPr>
          <w:rFonts w:ascii="Calibri" w:eastAsia="Lucida Grande" w:hAnsi="Calibri"/>
          <w:bCs/>
          <w:sz w:val="22"/>
          <w:szCs w:val="22"/>
          <w:lang w:val="fr-FR"/>
        </w:rPr>
        <w:t>nt ES</w:t>
      </w:r>
      <w:r w:rsidR="002A667D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E07811" w:rsidRPr="008E2978">
        <w:rPr>
          <w:rFonts w:ascii="Calibri" w:eastAsia="Lucida Grande" w:hAnsi="Calibri"/>
          <w:bCs/>
          <w:sz w:val="22"/>
          <w:szCs w:val="22"/>
          <w:lang w:val="fr-FR"/>
        </w:rPr>
        <w:t>P</w:t>
      </w:r>
      <w:r w:rsidR="00DE0BE9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romises </w:t>
      </w:r>
      <w:r w:rsidR="002A667D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et </w:t>
      </w:r>
      <w:r w:rsidR="00D5251D" w:rsidRPr="008E2978">
        <w:rPr>
          <w:rFonts w:ascii="Calibri" w:eastAsia="Lucida Grande" w:hAnsi="Calibri"/>
          <w:bCs/>
          <w:sz w:val="22"/>
          <w:szCs w:val="22"/>
          <w:lang w:val="fr-FR"/>
        </w:rPr>
        <w:t>la gestion</w:t>
      </w:r>
      <w:r w:rsidR="00E2354F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des erreurs</w:t>
      </w:r>
      <w:r w:rsidR="00BC3159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5C72FC" w:rsidRPr="008E2978">
        <w:rPr>
          <w:rFonts w:ascii="Calibri" w:eastAsia="Lucida Grande" w:hAnsi="Calibri"/>
          <w:bCs/>
          <w:sz w:val="22"/>
          <w:szCs w:val="22"/>
          <w:lang w:val="fr-FR"/>
        </w:rPr>
        <w:t>(</w:t>
      </w:r>
      <w:r w:rsidR="005C72FC" w:rsidRPr="008E2978">
        <w:rPr>
          <w:rFonts w:ascii="Calibri" w:eastAsia="Lucida Grande" w:hAnsi="Calibri"/>
          <w:bCs/>
          <w:sz w:val="22"/>
          <w:szCs w:val="22"/>
          <w:u w:val="single"/>
          <w:lang w:val="fr-FR"/>
        </w:rPr>
        <w:t>WillSmithTE.com/Not-That-</w:t>
      </w:r>
      <w:proofErr w:type="spellStart"/>
      <w:r w:rsidR="005C72FC" w:rsidRPr="008E2978">
        <w:rPr>
          <w:rFonts w:ascii="Calibri" w:eastAsia="Lucida Grande" w:hAnsi="Calibri"/>
          <w:bCs/>
          <w:sz w:val="22"/>
          <w:szCs w:val="22"/>
          <w:u w:val="single"/>
          <w:lang w:val="fr-FR"/>
        </w:rPr>
        <w:t>Temp</w:t>
      </w:r>
      <w:proofErr w:type="spellEnd"/>
      <w:r w:rsidR="005C72FC" w:rsidRPr="008E2978">
        <w:rPr>
          <w:rFonts w:ascii="Calibri" w:eastAsia="Lucida Grande" w:hAnsi="Calibri"/>
          <w:bCs/>
          <w:sz w:val="22"/>
          <w:szCs w:val="22"/>
          <w:lang w:val="fr-FR"/>
        </w:rPr>
        <w:t>)</w:t>
      </w:r>
    </w:p>
    <w:p w14:paraId="754C69DA" w14:textId="45F9984C" w:rsidR="0073472A" w:rsidRPr="008E2978" w:rsidRDefault="004819CF" w:rsidP="00B0759A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 w:rsidRPr="008E2978">
        <w:rPr>
          <w:rFonts w:ascii="Calibri" w:eastAsia="Lucida Grande" w:hAnsi="Calibri"/>
          <w:b/>
          <w:sz w:val="22"/>
          <w:szCs w:val="22"/>
          <w:lang w:val="fr-FR"/>
        </w:rPr>
        <w:t>Classificateur d’Emails :</w:t>
      </w:r>
      <w:r w:rsidR="00B43318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535956" w:rsidRPr="008E2978">
        <w:rPr>
          <w:rFonts w:ascii="Calibri" w:eastAsia="Lucida Grande" w:hAnsi="Calibri"/>
          <w:sz w:val="22"/>
          <w:szCs w:val="22"/>
          <w:lang w:val="fr-FR"/>
        </w:rPr>
        <w:t>Un classificateur</w:t>
      </w:r>
      <w:r w:rsidR="00170C2C" w:rsidRPr="008E2978">
        <w:rPr>
          <w:rFonts w:ascii="Calibri" w:eastAsia="Lucida Grande" w:hAnsi="Calibri"/>
          <w:sz w:val="22"/>
          <w:szCs w:val="22"/>
          <w:lang w:val="fr-FR"/>
        </w:rPr>
        <w:t xml:space="preserve"> d’apprentissage automatique</w:t>
      </w:r>
      <w:r w:rsidR="000D71A1" w:rsidRPr="008E2978">
        <w:rPr>
          <w:rFonts w:ascii="Calibri" w:eastAsia="Lucida Grande" w:hAnsi="Calibri"/>
          <w:sz w:val="22"/>
          <w:szCs w:val="22"/>
          <w:lang w:val="fr-FR"/>
        </w:rPr>
        <w:t xml:space="preserve"> pour </w:t>
      </w:r>
      <w:r w:rsidR="009B685F" w:rsidRPr="008E2978">
        <w:rPr>
          <w:rFonts w:ascii="Calibri" w:eastAsia="Lucida Grande" w:hAnsi="Calibri"/>
          <w:sz w:val="22"/>
          <w:szCs w:val="22"/>
          <w:lang w:val="fr-FR"/>
        </w:rPr>
        <w:t>la différenciation</w:t>
      </w:r>
      <w:r w:rsidR="00AB4910" w:rsidRPr="008E2978">
        <w:rPr>
          <w:rFonts w:ascii="Calibri" w:eastAsia="Lucida Grande" w:hAnsi="Calibri"/>
          <w:sz w:val="22"/>
          <w:szCs w:val="22"/>
          <w:lang w:val="fr-FR"/>
        </w:rPr>
        <w:t xml:space="preserve"> des emails</w:t>
      </w:r>
      <w:r w:rsidR="00B265AA" w:rsidRPr="008E2978">
        <w:rPr>
          <w:rFonts w:ascii="Calibri" w:eastAsia="Lucida Grande" w:hAnsi="Calibri"/>
          <w:sz w:val="22"/>
          <w:szCs w:val="22"/>
          <w:lang w:val="fr-FR"/>
        </w:rPr>
        <w:t xml:space="preserve"> </w:t>
      </w:r>
      <w:r w:rsidR="005E7C3F" w:rsidRPr="008E2978">
        <w:rPr>
          <w:rFonts w:ascii="Calibri" w:eastAsia="Lucida Grande" w:hAnsi="Calibri"/>
          <w:sz w:val="22"/>
          <w:szCs w:val="22"/>
          <w:lang w:val="fr-FR"/>
        </w:rPr>
        <w:t>promotionnel</w:t>
      </w:r>
      <w:r w:rsidR="00B265AA" w:rsidRPr="008E2978">
        <w:rPr>
          <w:rFonts w:ascii="Calibri" w:eastAsia="Lucida Grande" w:hAnsi="Calibri"/>
          <w:sz w:val="22"/>
          <w:szCs w:val="22"/>
          <w:lang w:val="fr-FR"/>
        </w:rPr>
        <w:t xml:space="preserve"> </w:t>
      </w:r>
      <w:r w:rsidR="00AB4910" w:rsidRPr="008E2978">
        <w:rPr>
          <w:rFonts w:ascii="Calibri" w:eastAsia="Lucida Grande" w:hAnsi="Calibri"/>
          <w:sz w:val="22"/>
          <w:szCs w:val="22"/>
          <w:lang w:val="fr-FR"/>
        </w:rPr>
        <w:t xml:space="preserve">et </w:t>
      </w:r>
      <w:r w:rsidR="00B265AA" w:rsidRPr="008E2978">
        <w:rPr>
          <w:rFonts w:ascii="Calibri" w:eastAsia="Lucida Grande" w:hAnsi="Calibri"/>
          <w:sz w:val="22"/>
          <w:szCs w:val="22"/>
          <w:lang w:val="fr-FR"/>
        </w:rPr>
        <w:t>personnel</w:t>
      </w:r>
      <w:r w:rsidR="00B265AA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r w:rsidR="00AB491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programmé </w:t>
      </w:r>
      <w:r w:rsidR="00572813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en </w:t>
      </w:r>
      <w:r w:rsidR="00F37E0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Python </w:t>
      </w:r>
      <w:r w:rsidR="00572813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avec </w:t>
      </w:r>
      <w:proofErr w:type="spellStart"/>
      <w:r w:rsidR="00F37E00" w:rsidRPr="008E2978">
        <w:rPr>
          <w:rFonts w:ascii="Calibri" w:eastAsia="Lucida Grande" w:hAnsi="Calibri"/>
          <w:bCs/>
          <w:sz w:val="22"/>
          <w:szCs w:val="22"/>
          <w:lang w:val="fr-FR"/>
        </w:rPr>
        <w:t>sklearn</w:t>
      </w:r>
      <w:proofErr w:type="spellEnd"/>
      <w:r w:rsidR="00102C3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(</w:t>
      </w:r>
      <w:r w:rsidR="00102C30" w:rsidRPr="008E2978">
        <w:rPr>
          <w:rFonts w:ascii="Calibri" w:eastAsia="Lucida Grande" w:hAnsi="Calibri"/>
          <w:bCs/>
          <w:sz w:val="22"/>
          <w:szCs w:val="22"/>
          <w:u w:val="single"/>
          <w:lang w:val="fr-FR"/>
        </w:rPr>
        <w:t>github.com/</w:t>
      </w:r>
      <w:proofErr w:type="spellStart"/>
      <w:r w:rsidR="00102C30" w:rsidRPr="008E2978">
        <w:rPr>
          <w:rFonts w:ascii="Calibri" w:eastAsia="Lucida Grande" w:hAnsi="Calibri"/>
          <w:bCs/>
          <w:sz w:val="22"/>
          <w:szCs w:val="22"/>
          <w:u w:val="single"/>
          <w:lang w:val="fr-FR"/>
        </w:rPr>
        <w:t>WillSmithTE</w:t>
      </w:r>
      <w:proofErr w:type="spellEnd"/>
      <w:r w:rsidR="00102C30" w:rsidRPr="008E2978">
        <w:rPr>
          <w:rFonts w:ascii="Calibri" w:eastAsia="Lucida Grande" w:hAnsi="Calibri"/>
          <w:bCs/>
          <w:sz w:val="22"/>
          <w:szCs w:val="22"/>
          <w:u w:val="single"/>
          <w:lang w:val="fr-FR"/>
        </w:rPr>
        <w:t>/</w:t>
      </w:r>
      <w:proofErr w:type="spellStart"/>
      <w:r w:rsidR="00102C30" w:rsidRPr="008E2978">
        <w:rPr>
          <w:rFonts w:ascii="Calibri" w:eastAsia="Lucida Grande" w:hAnsi="Calibri"/>
          <w:bCs/>
          <w:sz w:val="22"/>
          <w:szCs w:val="22"/>
          <w:u w:val="single"/>
          <w:lang w:val="fr-FR"/>
        </w:rPr>
        <w:t>AIEmailClassifier</w:t>
      </w:r>
      <w:proofErr w:type="spellEnd"/>
      <w:r w:rsidR="00102C30" w:rsidRPr="008E2978">
        <w:rPr>
          <w:rFonts w:ascii="Calibri" w:eastAsia="Lucida Grande" w:hAnsi="Calibri"/>
          <w:bCs/>
          <w:sz w:val="22"/>
          <w:szCs w:val="22"/>
          <w:lang w:val="fr-FR"/>
        </w:rPr>
        <w:t>)</w:t>
      </w:r>
    </w:p>
    <w:p w14:paraId="47371378" w14:textId="5A833983" w:rsidR="0020694D" w:rsidRPr="008E2978" w:rsidRDefault="0020694D" w:rsidP="00B0759A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 w:rsidRPr="008E2978">
        <w:rPr>
          <w:rFonts w:ascii="Calibri" w:eastAsia="Lucida Grande" w:hAnsi="Calibri"/>
          <w:b/>
          <w:sz w:val="22"/>
          <w:szCs w:val="22"/>
          <w:lang w:val="fr-FR"/>
        </w:rPr>
        <w:t>Sec</w:t>
      </w:r>
      <w:r w:rsidR="00E26E04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Management</w:t>
      </w:r>
      <w:r w:rsidR="00504DFF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Pr="008E2978">
        <w:rPr>
          <w:rFonts w:ascii="Calibri" w:eastAsia="Lucida Grande" w:hAnsi="Calibri"/>
          <w:b/>
          <w:sz w:val="22"/>
          <w:szCs w:val="22"/>
          <w:lang w:val="fr-FR"/>
        </w:rPr>
        <w:t>:</w:t>
      </w:r>
      <w:r w:rsidR="000C4BF8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8B26BE" w:rsidRPr="008E2978">
        <w:rPr>
          <w:rFonts w:ascii="Calibri" w:eastAsia="Lucida Grande" w:hAnsi="Calibri"/>
          <w:bCs/>
          <w:sz w:val="22"/>
          <w:szCs w:val="22"/>
          <w:lang w:val="fr-FR"/>
        </w:rPr>
        <w:t>Cybers</w:t>
      </w:r>
      <w:r w:rsidR="00761EE6" w:rsidRPr="008E2978">
        <w:rPr>
          <w:rFonts w:ascii="Calibri" w:eastAsia="Lucida Grande" w:hAnsi="Calibri"/>
          <w:bCs/>
          <w:sz w:val="22"/>
          <w:szCs w:val="22"/>
          <w:lang w:val="fr-FR"/>
        </w:rPr>
        <w:t>écurité</w:t>
      </w:r>
      <w:r w:rsidR="000C4BF8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projet</w:t>
      </w:r>
      <w:r w:rsidR="00E0711D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D47B0F" w:rsidRPr="008E2978">
        <w:rPr>
          <w:rFonts w:ascii="Calibri" w:eastAsia="Lucida Grande" w:hAnsi="Calibri"/>
          <w:bCs/>
          <w:sz w:val="22"/>
          <w:szCs w:val="22"/>
          <w:lang w:val="fr-FR"/>
        </w:rPr>
        <w:t>avec</w:t>
      </w:r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>Clearbox</w:t>
      </w:r>
      <w:proofErr w:type="spellEnd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>Systems</w:t>
      </w:r>
      <w:proofErr w:type="spellEnd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CB5B2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ou j’ai </w:t>
      </w:r>
      <w:r w:rsidR="00EC5F62" w:rsidRPr="008E2978">
        <w:rPr>
          <w:rFonts w:ascii="Calibri" w:eastAsia="Lucida Grande" w:hAnsi="Calibri"/>
          <w:bCs/>
          <w:sz w:val="22"/>
          <w:szCs w:val="22"/>
          <w:lang w:val="fr-FR"/>
        </w:rPr>
        <w:t>implémenté</w:t>
      </w:r>
      <w:r w:rsidR="00CB5B2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l’encodage</w:t>
      </w:r>
      <w:r w:rsidR="00EC5F62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BB11B9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et un échange de clés </w:t>
      </w:r>
      <w:proofErr w:type="spellStart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>Diffie</w:t>
      </w:r>
      <w:r w:rsidR="00BB11B9" w:rsidRPr="008E2978">
        <w:rPr>
          <w:rFonts w:ascii="Calibri" w:eastAsia="Lucida Grande" w:hAnsi="Calibri"/>
          <w:bCs/>
          <w:sz w:val="22"/>
          <w:szCs w:val="22"/>
          <w:lang w:val="fr-FR"/>
        </w:rPr>
        <w:t>-</w:t>
      </w:r>
      <w:r w:rsidRPr="008E2978">
        <w:rPr>
          <w:rFonts w:ascii="Calibri" w:eastAsia="Lucida Grande" w:hAnsi="Calibri"/>
          <w:bCs/>
          <w:sz w:val="22"/>
          <w:szCs w:val="22"/>
          <w:lang w:val="fr-FR"/>
        </w:rPr>
        <w:t>Hellman</w:t>
      </w:r>
      <w:proofErr w:type="spellEnd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71631B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en </w:t>
      </w:r>
      <w:r w:rsidRPr="008E2978">
        <w:rPr>
          <w:rFonts w:ascii="Calibri" w:eastAsia="Lucida Grande" w:hAnsi="Calibri"/>
          <w:bCs/>
          <w:sz w:val="22"/>
          <w:szCs w:val="22"/>
          <w:lang w:val="fr-FR"/>
        </w:rPr>
        <w:t>Java</w:t>
      </w:r>
      <w:r w:rsidR="00EA7D5E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5F79E4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par les directives du </w:t>
      </w:r>
      <w:r w:rsidR="00EA7D5E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NIST </w:t>
      </w:r>
      <w:r w:rsidR="005F79E4" w:rsidRPr="008E2978">
        <w:rPr>
          <w:rFonts w:ascii="Calibri" w:eastAsia="Lucida Grande" w:hAnsi="Calibri"/>
          <w:bCs/>
          <w:sz w:val="22"/>
          <w:szCs w:val="22"/>
          <w:lang w:val="fr-FR"/>
        </w:rPr>
        <w:t>et l’usage d’une connexion</w:t>
      </w:r>
      <w:r w:rsidR="00FA666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SFTP </w:t>
      </w:r>
      <w:r w:rsidR="005F79E4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avec </w:t>
      </w:r>
      <w:proofErr w:type="spellStart"/>
      <w:r w:rsidR="004273D4" w:rsidRPr="008E2978">
        <w:rPr>
          <w:rFonts w:ascii="Calibri" w:eastAsia="Lucida Grande" w:hAnsi="Calibri"/>
          <w:bCs/>
          <w:sz w:val="22"/>
          <w:szCs w:val="22"/>
          <w:lang w:val="fr-FR"/>
        </w:rPr>
        <w:t>JSch</w:t>
      </w:r>
      <w:proofErr w:type="spellEnd"/>
    </w:p>
    <w:p w14:paraId="35EF8D85" w14:textId="27E2B71E" w:rsidR="00EC18AB" w:rsidRPr="008E2978" w:rsidRDefault="00EC18AB" w:rsidP="00B0759A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proofErr w:type="spellStart"/>
      <w:r w:rsidRPr="008E2978">
        <w:rPr>
          <w:rFonts w:ascii="Calibri" w:eastAsia="Lucida Grande" w:hAnsi="Calibri"/>
          <w:b/>
          <w:sz w:val="22"/>
          <w:szCs w:val="22"/>
          <w:lang w:val="fr-FR"/>
        </w:rPr>
        <w:t>ByeBye</w:t>
      </w:r>
      <w:proofErr w:type="spellEnd"/>
      <w:r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proofErr w:type="spellStart"/>
      <w:r w:rsidRPr="008E2978">
        <w:rPr>
          <w:rFonts w:ascii="Calibri" w:eastAsia="Lucida Grande" w:hAnsi="Calibri"/>
          <w:b/>
          <w:sz w:val="22"/>
          <w:szCs w:val="22"/>
          <w:lang w:val="fr-FR"/>
        </w:rPr>
        <w:t>Youtube</w:t>
      </w:r>
      <w:proofErr w:type="spellEnd"/>
      <w:r w:rsidR="003C49C9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Pr="008E2978">
        <w:rPr>
          <w:rFonts w:ascii="Calibri" w:eastAsia="Lucida Grande" w:hAnsi="Calibri"/>
          <w:b/>
          <w:sz w:val="22"/>
          <w:szCs w:val="22"/>
          <w:lang w:val="fr-FR"/>
        </w:rPr>
        <w:t>:</w:t>
      </w:r>
      <w:r w:rsidR="00B946A2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Chrome extension</w:t>
      </w:r>
      <w:r w:rsidR="00966A90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531305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pour </w:t>
      </w:r>
      <w:r w:rsidR="00F274D3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supprimer </w:t>
      </w:r>
      <w:r w:rsidR="00B946A2" w:rsidRPr="008E2978">
        <w:rPr>
          <w:rFonts w:ascii="Calibri" w:eastAsia="Lucida Grande" w:hAnsi="Calibri"/>
          <w:bCs/>
          <w:sz w:val="22"/>
          <w:szCs w:val="22"/>
          <w:lang w:val="fr-FR"/>
        </w:rPr>
        <w:t>YouTube</w:t>
      </w:r>
      <w:r w:rsidR="00531305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 </w:t>
      </w:r>
      <w:r w:rsidR="00D45EF5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en </w:t>
      </w:r>
      <w:r w:rsidR="00B946A2" w:rsidRPr="008E2978">
        <w:rPr>
          <w:rFonts w:ascii="Calibri" w:eastAsia="Lucida Grande" w:hAnsi="Calibri"/>
          <w:bCs/>
          <w:sz w:val="22"/>
          <w:szCs w:val="22"/>
          <w:lang w:val="fr-FR"/>
        </w:rPr>
        <w:t>Java</w:t>
      </w:r>
      <w:r w:rsidR="00A05C69" w:rsidRPr="008E2978">
        <w:rPr>
          <w:rFonts w:ascii="Calibri" w:eastAsia="Lucida Grande" w:hAnsi="Calibri"/>
          <w:bCs/>
          <w:sz w:val="22"/>
          <w:szCs w:val="22"/>
          <w:lang w:val="fr-FR"/>
        </w:rPr>
        <w:t>S</w:t>
      </w:r>
      <w:r w:rsidR="00B946A2" w:rsidRPr="008E2978">
        <w:rPr>
          <w:rFonts w:ascii="Calibri" w:eastAsia="Lucida Grande" w:hAnsi="Calibri"/>
          <w:bCs/>
          <w:sz w:val="22"/>
          <w:szCs w:val="22"/>
          <w:lang w:val="fr-FR"/>
        </w:rPr>
        <w:t>cript</w:t>
      </w:r>
      <w:r w:rsidR="00B946A2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Pr="008E2978">
        <w:rPr>
          <w:rFonts w:ascii="Calibri" w:eastAsia="Lucida Grande" w:hAnsi="Calibri"/>
          <w:bCs/>
          <w:sz w:val="22"/>
          <w:szCs w:val="22"/>
          <w:lang w:val="fr-FR"/>
        </w:rPr>
        <w:t>(</w:t>
      </w:r>
      <w:r w:rsidRPr="008E2978">
        <w:rPr>
          <w:rFonts w:ascii="Calibri" w:eastAsia="Lucida Grande" w:hAnsi="Calibri"/>
          <w:bCs/>
          <w:sz w:val="22"/>
          <w:szCs w:val="22"/>
          <w:u w:val="single"/>
          <w:lang w:val="fr-FR"/>
        </w:rPr>
        <w:t>WillSmithTE.com/</w:t>
      </w:r>
      <w:proofErr w:type="spellStart"/>
      <w:r w:rsidRPr="008E2978">
        <w:rPr>
          <w:rFonts w:ascii="Calibri" w:eastAsia="Lucida Grande" w:hAnsi="Calibri"/>
          <w:bCs/>
          <w:sz w:val="22"/>
          <w:szCs w:val="22"/>
          <w:u w:val="single"/>
          <w:lang w:val="fr-FR"/>
        </w:rPr>
        <w:t>ByeByeYoutube</w:t>
      </w:r>
      <w:proofErr w:type="spellEnd"/>
      <w:r w:rsidRPr="008E2978">
        <w:rPr>
          <w:rFonts w:ascii="Calibri" w:eastAsia="Lucida Grande" w:hAnsi="Calibri"/>
          <w:bCs/>
          <w:sz w:val="22"/>
          <w:szCs w:val="22"/>
          <w:lang w:val="fr-FR"/>
        </w:rPr>
        <w:t>)</w:t>
      </w:r>
    </w:p>
    <w:p w14:paraId="04B0BF49" w14:textId="77777777" w:rsidR="00103E24" w:rsidRPr="008E2978" w:rsidRDefault="00103E24" w:rsidP="00103E24">
      <w:pPr>
        <w:pStyle w:val="FreeForm"/>
        <w:spacing w:before="320" w:after="80"/>
        <w:ind w:left="567"/>
        <w:jc w:val="both"/>
        <w:rPr>
          <w:rFonts w:ascii="Calibri" w:eastAsia="Lucida Grande" w:hAnsi="Calibri"/>
          <w:b/>
          <w:bCs/>
          <w:color w:val="auto"/>
          <w:sz w:val="28"/>
          <w:szCs w:val="28"/>
          <w:lang w:val="fr-FR"/>
        </w:rPr>
        <w:sectPr w:rsidR="00103E24" w:rsidRPr="008E2978" w:rsidSect="00F9625F">
          <w:footerReference w:type="default" r:id="rId8"/>
          <w:pgSz w:w="11900" w:h="16840"/>
          <w:pgMar w:top="720" w:right="720" w:bottom="720" w:left="720" w:header="170" w:footer="0" w:gutter="0"/>
          <w:cols w:space="708"/>
          <w:docGrid w:linePitch="360"/>
        </w:sectPr>
      </w:pPr>
    </w:p>
    <w:p w14:paraId="1F588A3A" w14:textId="557F035C" w:rsidR="003D61B1" w:rsidRPr="008E2978" w:rsidRDefault="00646E13" w:rsidP="00805E84">
      <w:pPr>
        <w:pStyle w:val="FreeForm"/>
        <w:spacing w:before="280" w:after="80"/>
        <w:ind w:left="567"/>
        <w:jc w:val="both"/>
        <w:rPr>
          <w:rFonts w:ascii="Calibri" w:eastAsia="Lucida Grande" w:hAnsi="Calibri"/>
          <w:b/>
          <w:bCs/>
          <w:color w:val="auto"/>
          <w:sz w:val="28"/>
          <w:szCs w:val="28"/>
          <w:lang w:val="fr-FR"/>
        </w:rPr>
      </w:pPr>
      <w:r w:rsidRPr="008E2978">
        <w:rPr>
          <w:rFonts w:ascii="Calibri" w:eastAsia="Lucida Grande" w:hAnsi="Calibri"/>
          <w:b/>
          <w:bCs/>
          <w:noProof/>
          <w:color w:val="auto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1DDC1" wp14:editId="17F7478E">
                <wp:simplePos x="0" y="0"/>
                <wp:positionH relativeFrom="column">
                  <wp:posOffset>174625</wp:posOffset>
                </wp:positionH>
                <wp:positionV relativeFrom="paragraph">
                  <wp:posOffset>90643</wp:posOffset>
                </wp:positionV>
                <wp:extent cx="6454800" cy="0"/>
                <wp:effectExtent l="25400" t="2540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D4771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5pt,7.15pt" to="522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" strokecolor="black [3200]" strokeweight="2pt">
                <v:stroke endcap="square"/>
              </v:line>
            </w:pict>
          </mc:Fallback>
        </mc:AlternateContent>
      </w:r>
      <w:r w:rsidR="00FB315B" w:rsidRPr="008E2978">
        <w:rPr>
          <w:rFonts w:ascii="Calibri" w:eastAsia="Lucida Grande" w:hAnsi="Calibri"/>
          <w:b/>
          <w:bCs/>
          <w:color w:val="auto"/>
          <w:sz w:val="28"/>
          <w:szCs w:val="28"/>
          <w:lang w:val="fr-FR"/>
        </w:rPr>
        <w:t>Technologies</w:t>
      </w:r>
    </w:p>
    <w:p w14:paraId="4E186B8F" w14:textId="6255D07F" w:rsidR="002C5BD5" w:rsidRPr="008E2978" w:rsidRDefault="006D3F57" w:rsidP="00EC6303">
      <w:pPr>
        <w:pStyle w:val="FreeForm"/>
        <w:numPr>
          <w:ilvl w:val="0"/>
          <w:numId w:val="13"/>
        </w:numPr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 w:rsidRPr="008E2978">
        <w:rPr>
          <w:rFonts w:ascii="Calibri" w:eastAsia="Lucida Grande" w:hAnsi="Calibri"/>
          <w:b/>
          <w:sz w:val="22"/>
          <w:szCs w:val="22"/>
          <w:lang w:val="fr-FR"/>
        </w:rPr>
        <w:t>Langages :</w:t>
      </w:r>
      <w:r w:rsidR="002C5BD5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F960CF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Java, </w:t>
      </w:r>
      <w:proofErr w:type="spellStart"/>
      <w:r w:rsidR="00F960CF" w:rsidRPr="008E2978">
        <w:rPr>
          <w:rFonts w:ascii="Calibri" w:eastAsia="Lucida Grande" w:hAnsi="Calibri"/>
          <w:bCs/>
          <w:sz w:val="22"/>
          <w:szCs w:val="22"/>
          <w:lang w:val="fr-FR"/>
        </w:rPr>
        <w:t>Typescript</w:t>
      </w:r>
      <w:proofErr w:type="spellEnd"/>
      <w:r w:rsidR="00F960CF" w:rsidRPr="008E2978">
        <w:rPr>
          <w:rFonts w:ascii="Calibri" w:eastAsia="Lucida Grande" w:hAnsi="Calibri"/>
          <w:bCs/>
          <w:sz w:val="22"/>
          <w:szCs w:val="22"/>
          <w:lang w:val="fr-FR"/>
        </w:rPr>
        <w:t>, SQL, Java</w:t>
      </w:r>
      <w:r w:rsidR="001423D0" w:rsidRPr="008E2978">
        <w:rPr>
          <w:rFonts w:ascii="Calibri" w:eastAsia="Lucida Grande" w:hAnsi="Calibri"/>
          <w:bCs/>
          <w:sz w:val="22"/>
          <w:szCs w:val="22"/>
          <w:lang w:val="fr-FR"/>
        </w:rPr>
        <w:t>S</w:t>
      </w:r>
      <w:r w:rsidR="00F960CF" w:rsidRPr="008E2978">
        <w:rPr>
          <w:rFonts w:ascii="Calibri" w:eastAsia="Lucida Grande" w:hAnsi="Calibri"/>
          <w:bCs/>
          <w:sz w:val="22"/>
          <w:szCs w:val="22"/>
          <w:lang w:val="fr-FR"/>
        </w:rPr>
        <w:t>cript</w:t>
      </w:r>
      <w:r w:rsidR="00292B95" w:rsidRPr="008E2978">
        <w:rPr>
          <w:rFonts w:ascii="Calibri" w:eastAsia="Lucida Grande" w:hAnsi="Calibri"/>
          <w:bCs/>
          <w:sz w:val="22"/>
          <w:szCs w:val="22"/>
          <w:lang w:val="fr-FR"/>
        </w:rPr>
        <w:t>, Python</w:t>
      </w:r>
      <w:r w:rsidR="00B6014D" w:rsidRPr="008E2978">
        <w:rPr>
          <w:rFonts w:ascii="Calibri" w:eastAsia="Lucida Grande" w:hAnsi="Calibri"/>
          <w:bCs/>
          <w:sz w:val="22"/>
          <w:szCs w:val="22"/>
          <w:lang w:val="fr-FR"/>
        </w:rPr>
        <w:t>, HTML, CSS</w:t>
      </w:r>
    </w:p>
    <w:p w14:paraId="79445907" w14:textId="097497C4" w:rsidR="002C5BD5" w:rsidRPr="008E2978" w:rsidRDefault="00402F9A" w:rsidP="00EC6303">
      <w:pPr>
        <w:pStyle w:val="FreeForm"/>
        <w:numPr>
          <w:ilvl w:val="0"/>
          <w:numId w:val="13"/>
        </w:numPr>
        <w:ind w:left="567" w:hanging="357"/>
        <w:jc w:val="both"/>
        <w:rPr>
          <w:rFonts w:ascii="Calibri" w:eastAsia="Lucida Grande" w:hAnsi="Calibri"/>
          <w:b/>
          <w:sz w:val="22"/>
          <w:szCs w:val="22"/>
          <w:lang w:val="fr-FR"/>
        </w:rPr>
      </w:pPr>
      <w:r>
        <w:rPr>
          <w:rFonts w:ascii="Calibri" w:eastAsia="Lucida Grande" w:hAnsi="Calibri"/>
          <w:b/>
          <w:sz w:val="22"/>
          <w:szCs w:val="22"/>
          <w:lang w:val="fr-FR"/>
        </w:rPr>
        <w:t>Autres</w:t>
      </w:r>
      <w:r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:</w:t>
      </w:r>
      <w:r w:rsidR="002C5BD5" w:rsidRPr="008E2978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proofErr w:type="spellStart"/>
      <w:r w:rsidR="00D616E9" w:rsidRPr="008E2978">
        <w:rPr>
          <w:rFonts w:ascii="Calibri" w:eastAsia="Lucida Grande" w:hAnsi="Calibri"/>
          <w:bCs/>
          <w:sz w:val="22"/>
          <w:szCs w:val="22"/>
          <w:lang w:val="fr-FR"/>
        </w:rPr>
        <w:t>React</w:t>
      </w:r>
      <w:proofErr w:type="spellEnd"/>
      <w:r w:rsidR="00D616E9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proofErr w:type="spellStart"/>
      <w:r w:rsidR="001F6D2C" w:rsidRPr="008E2978">
        <w:rPr>
          <w:rFonts w:ascii="Calibri" w:eastAsia="Lucida Grande" w:hAnsi="Calibri"/>
          <w:bCs/>
          <w:sz w:val="22"/>
          <w:szCs w:val="22"/>
          <w:lang w:val="fr-FR"/>
        </w:rPr>
        <w:t>AngularJS</w:t>
      </w:r>
      <w:proofErr w:type="spellEnd"/>
      <w:r w:rsidR="001F6D2C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proofErr w:type="spellStart"/>
      <w:r w:rsidR="001E2789" w:rsidRPr="008E2978">
        <w:rPr>
          <w:rFonts w:ascii="Calibri" w:eastAsia="Lucida Grande" w:hAnsi="Calibri"/>
          <w:bCs/>
          <w:sz w:val="22"/>
          <w:szCs w:val="22"/>
          <w:lang w:val="fr-FR"/>
        </w:rPr>
        <w:t>Bootstrap</w:t>
      </w:r>
      <w:proofErr w:type="spellEnd"/>
      <w:r w:rsidR="00992E8A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proofErr w:type="spellStart"/>
      <w:r w:rsidR="00992E8A" w:rsidRPr="008E2978">
        <w:rPr>
          <w:rFonts w:ascii="Calibri" w:eastAsia="Lucida Grande" w:hAnsi="Calibri"/>
          <w:bCs/>
          <w:sz w:val="22"/>
          <w:szCs w:val="22"/>
          <w:lang w:val="fr-FR"/>
        </w:rPr>
        <w:t>MyBatis</w:t>
      </w:r>
      <w:proofErr w:type="spellEnd"/>
      <w:r w:rsidR="00707B29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proofErr w:type="spellStart"/>
      <w:r w:rsidR="00707B29" w:rsidRPr="008E2978">
        <w:rPr>
          <w:rFonts w:ascii="Calibri" w:eastAsia="Lucida Grande" w:hAnsi="Calibri"/>
          <w:bCs/>
          <w:sz w:val="22"/>
          <w:szCs w:val="22"/>
          <w:lang w:val="fr-FR"/>
        </w:rPr>
        <w:t>JSch</w:t>
      </w:r>
      <w:proofErr w:type="spellEnd"/>
      <w:r w:rsidR="00274BAC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proofErr w:type="spellStart"/>
      <w:r w:rsidR="00274BAC" w:rsidRPr="008E2978">
        <w:rPr>
          <w:rFonts w:ascii="Calibri" w:eastAsia="Lucida Grande" w:hAnsi="Calibri"/>
          <w:bCs/>
          <w:sz w:val="22"/>
          <w:szCs w:val="22"/>
          <w:lang w:val="fr-FR"/>
        </w:rPr>
        <w:t>RxJS</w:t>
      </w:r>
      <w:proofErr w:type="spellEnd"/>
      <w:r w:rsidR="00B744B5" w:rsidRPr="008E2978">
        <w:rPr>
          <w:rFonts w:ascii="Calibri" w:eastAsia="Lucida Grande" w:hAnsi="Calibri"/>
          <w:bCs/>
          <w:sz w:val="22"/>
          <w:szCs w:val="22"/>
          <w:lang w:val="fr-FR"/>
        </w:rPr>
        <w:t>, Express.js</w:t>
      </w:r>
      <w:r w:rsidR="00103E24" w:rsidRPr="008E2978">
        <w:rPr>
          <w:rFonts w:ascii="Calibri" w:eastAsia="Lucida Grande" w:hAnsi="Calibri"/>
          <w:bCs/>
          <w:sz w:val="22"/>
          <w:szCs w:val="22"/>
          <w:lang w:val="fr-FR"/>
        </w:rPr>
        <w:t>,</w:t>
      </w:r>
      <w:r w:rsidR="00103E24" w:rsidRPr="008E2978">
        <w:rPr>
          <w:lang w:val="fr-FR"/>
        </w:rPr>
        <w:t xml:space="preserve"> </w:t>
      </w:r>
      <w:r w:rsidR="00103E24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PostgreSQL, Git, </w:t>
      </w:r>
      <w:proofErr w:type="spellStart"/>
      <w:r w:rsidR="00103E24" w:rsidRPr="008E2978">
        <w:rPr>
          <w:rFonts w:ascii="Calibri" w:eastAsia="Lucida Grande" w:hAnsi="Calibri"/>
          <w:bCs/>
          <w:sz w:val="22"/>
          <w:szCs w:val="22"/>
          <w:lang w:val="fr-FR"/>
        </w:rPr>
        <w:t>Maven</w:t>
      </w:r>
      <w:proofErr w:type="spellEnd"/>
      <w:r w:rsidR="00103E24" w:rsidRPr="008E2978">
        <w:rPr>
          <w:rFonts w:ascii="Calibri" w:eastAsia="Lucida Grande" w:hAnsi="Calibri"/>
          <w:bCs/>
          <w:sz w:val="22"/>
          <w:szCs w:val="22"/>
          <w:lang w:val="fr-FR"/>
        </w:rPr>
        <w:t xml:space="preserve">, </w:t>
      </w:r>
      <w:proofErr w:type="spellStart"/>
      <w:r w:rsidR="00103E24" w:rsidRPr="008E2978">
        <w:rPr>
          <w:rFonts w:ascii="Calibri" w:eastAsia="Lucida Grande" w:hAnsi="Calibri"/>
          <w:bCs/>
          <w:sz w:val="22"/>
          <w:szCs w:val="22"/>
          <w:lang w:val="fr-FR"/>
        </w:rPr>
        <w:t>Webpack</w:t>
      </w:r>
      <w:proofErr w:type="spellEnd"/>
      <w:r w:rsidR="00103E24" w:rsidRPr="008E2978">
        <w:rPr>
          <w:rFonts w:ascii="Calibri" w:eastAsia="Lucida Grande" w:hAnsi="Calibri"/>
          <w:bCs/>
          <w:sz w:val="22"/>
          <w:szCs w:val="22"/>
          <w:lang w:val="fr-FR"/>
        </w:rPr>
        <w:t>, Node.js, Docker</w:t>
      </w:r>
    </w:p>
    <w:p w14:paraId="2849E5DC" w14:textId="378B4D26" w:rsidR="000361FD" w:rsidRPr="008E2978" w:rsidRDefault="000361FD" w:rsidP="0025171D">
      <w:pPr>
        <w:pStyle w:val="FreeForm"/>
        <w:spacing w:before="200"/>
        <w:jc w:val="both"/>
        <w:rPr>
          <w:rFonts w:ascii="Calibri" w:eastAsia="Lucida Grande" w:hAnsi="Calibri"/>
          <w:b/>
          <w:sz w:val="28"/>
          <w:szCs w:val="28"/>
          <w:lang w:val="fr-FR"/>
        </w:rPr>
      </w:pPr>
      <w:r w:rsidRPr="008E2978">
        <w:rPr>
          <w:rFonts w:ascii="Calibri" w:eastAsia="Lucida Grande" w:hAnsi="Calibri"/>
          <w:b/>
          <w:sz w:val="28"/>
          <w:szCs w:val="28"/>
          <w:lang w:val="fr-FR"/>
        </w:rPr>
        <w:t>Langue</w:t>
      </w:r>
      <w:bookmarkStart w:id="0" w:name="_GoBack"/>
      <w:bookmarkEnd w:id="0"/>
      <w:r w:rsidRPr="008E2978">
        <w:rPr>
          <w:rFonts w:ascii="Calibri" w:eastAsia="Lucida Grande" w:hAnsi="Calibri"/>
          <w:b/>
          <w:sz w:val="28"/>
          <w:szCs w:val="28"/>
          <w:lang w:val="fr-FR"/>
        </w:rPr>
        <w:t>s</w:t>
      </w:r>
    </w:p>
    <w:p w14:paraId="761B7D5F" w14:textId="556E1DAD" w:rsidR="002009F5" w:rsidRPr="008E2978" w:rsidRDefault="002009F5" w:rsidP="002F4E9A">
      <w:pPr>
        <w:pStyle w:val="FreeForm"/>
        <w:numPr>
          <w:ilvl w:val="0"/>
          <w:numId w:val="23"/>
        </w:numPr>
        <w:spacing w:before="80"/>
        <w:ind w:left="0" w:hanging="357"/>
        <w:rPr>
          <w:rFonts w:ascii="Calibri" w:eastAsia="Lucida Grande" w:hAnsi="Calibri"/>
          <w:b/>
          <w:sz w:val="22"/>
          <w:szCs w:val="22"/>
          <w:lang w:val="fr-FR"/>
        </w:rPr>
      </w:pPr>
      <w:r w:rsidRPr="008E2978">
        <w:rPr>
          <w:rFonts w:ascii="Calibri" w:eastAsia="Lucida Grande" w:hAnsi="Calibri"/>
          <w:b/>
          <w:sz w:val="22"/>
          <w:szCs w:val="22"/>
          <w:lang w:val="fr-FR"/>
        </w:rPr>
        <w:t>Anglais :</w:t>
      </w:r>
      <w:r w:rsidR="00B9316B">
        <w:rPr>
          <w:rFonts w:ascii="Calibri" w:eastAsia="Lucida Grande" w:hAnsi="Calibri"/>
          <w:b/>
          <w:sz w:val="22"/>
          <w:szCs w:val="22"/>
          <w:lang w:val="fr-FR"/>
        </w:rPr>
        <w:t xml:space="preserve"> </w:t>
      </w:r>
      <w:r w:rsidR="00B9316B">
        <w:rPr>
          <w:rFonts w:ascii="Calibri" w:eastAsia="Lucida Grande" w:hAnsi="Calibri"/>
          <w:sz w:val="22"/>
          <w:szCs w:val="22"/>
          <w:lang w:val="fr-FR"/>
        </w:rPr>
        <w:t xml:space="preserve">langue </w:t>
      </w:r>
      <w:r w:rsidR="007B05DF">
        <w:rPr>
          <w:rFonts w:ascii="Calibri" w:eastAsia="Lucida Grande" w:hAnsi="Calibri"/>
          <w:sz w:val="22"/>
          <w:szCs w:val="22"/>
          <w:lang w:val="fr-FR"/>
        </w:rPr>
        <w:t>maternelle</w:t>
      </w:r>
    </w:p>
    <w:p w14:paraId="3C0426D7" w14:textId="1406A02E" w:rsidR="00EC5BE7" w:rsidRPr="00580A17" w:rsidRDefault="00A16391" w:rsidP="00001942">
      <w:pPr>
        <w:pStyle w:val="FreeForm"/>
        <w:numPr>
          <w:ilvl w:val="0"/>
          <w:numId w:val="23"/>
        </w:numPr>
        <w:spacing w:before="40"/>
        <w:ind w:left="0"/>
        <w:jc w:val="both"/>
        <w:rPr>
          <w:rFonts w:ascii="Calibri" w:eastAsia="Lucida Grande" w:hAnsi="Calibri"/>
          <w:sz w:val="22"/>
          <w:szCs w:val="22"/>
          <w:lang w:val="fr-FR"/>
        </w:rPr>
      </w:pPr>
      <w:r w:rsidRPr="00580A17">
        <w:rPr>
          <w:rFonts w:ascii="Calibri" w:eastAsia="Lucida Grande" w:hAnsi="Calibri"/>
          <w:b/>
          <w:sz w:val="22"/>
          <w:szCs w:val="22"/>
          <w:lang w:val="fr-FR"/>
        </w:rPr>
        <w:t>Français</w:t>
      </w:r>
      <w:r w:rsidR="005F0541" w:rsidRPr="00580A17">
        <w:rPr>
          <w:rFonts w:ascii="Calibri" w:eastAsia="Lucida Grande" w:hAnsi="Calibri"/>
          <w:b/>
          <w:sz w:val="22"/>
          <w:szCs w:val="22"/>
          <w:lang w:val="fr-FR"/>
        </w:rPr>
        <w:t xml:space="preserve"> : </w:t>
      </w:r>
      <w:r w:rsidR="00EC5BE7" w:rsidRPr="00580A17">
        <w:rPr>
          <w:rFonts w:ascii="Calibri" w:eastAsia="Lucida Grande" w:hAnsi="Calibri"/>
          <w:sz w:val="22"/>
          <w:szCs w:val="22"/>
          <w:lang w:val="fr-FR"/>
        </w:rPr>
        <w:t>notions</w:t>
      </w:r>
      <w:r w:rsidR="00580A17" w:rsidRPr="00580A17">
        <w:rPr>
          <w:rFonts w:ascii="Calibri" w:eastAsia="Lucida Grande" w:hAnsi="Calibri"/>
          <w:sz w:val="22"/>
          <w:szCs w:val="22"/>
          <w:lang w:val="fr-FR"/>
        </w:rPr>
        <w:t xml:space="preserve"> </w:t>
      </w:r>
      <w:r w:rsidR="00E059C5">
        <w:rPr>
          <w:rFonts w:ascii="Calibri" w:eastAsia="Lucida Grande" w:hAnsi="Calibri"/>
          <w:sz w:val="22"/>
          <w:szCs w:val="22"/>
          <w:lang w:val="fr-FR"/>
        </w:rPr>
        <w:t xml:space="preserve">(B1) </w:t>
      </w:r>
      <w:r w:rsidR="00580A17" w:rsidRPr="00580A17">
        <w:rPr>
          <w:rFonts w:ascii="Calibri" w:eastAsia="Lucida Grande" w:hAnsi="Calibri"/>
          <w:sz w:val="22"/>
          <w:szCs w:val="22"/>
          <w:lang w:val="fr-FR"/>
        </w:rPr>
        <w:t>-</w:t>
      </w:r>
      <w:r w:rsidR="00580A17">
        <w:rPr>
          <w:rFonts w:ascii="Calibri" w:eastAsia="Lucida Grande" w:hAnsi="Calibri"/>
          <w:sz w:val="22"/>
          <w:szCs w:val="22"/>
          <w:lang w:val="fr-FR"/>
        </w:rPr>
        <w:t xml:space="preserve"> </w:t>
      </w:r>
      <w:r w:rsidR="00B9316B" w:rsidRPr="00580A17">
        <w:rPr>
          <w:rFonts w:ascii="Calibri" w:eastAsia="Lucida Grande" w:hAnsi="Calibri"/>
          <w:sz w:val="22"/>
          <w:szCs w:val="22"/>
          <w:lang w:val="fr-FR"/>
        </w:rPr>
        <w:t xml:space="preserve">un cours intensif de </w:t>
      </w:r>
      <w:r w:rsidR="00356043" w:rsidRPr="00580A17">
        <w:rPr>
          <w:rFonts w:ascii="Calibri" w:eastAsia="Lucida Grande" w:hAnsi="Calibri"/>
          <w:sz w:val="22"/>
          <w:szCs w:val="22"/>
          <w:lang w:val="fr-FR"/>
        </w:rPr>
        <w:t>français</w:t>
      </w:r>
      <w:r w:rsidR="00B9316B" w:rsidRPr="00580A17">
        <w:rPr>
          <w:rFonts w:ascii="Calibri" w:eastAsia="Lucida Grande" w:hAnsi="Calibri"/>
          <w:sz w:val="22"/>
          <w:szCs w:val="22"/>
          <w:lang w:val="fr-FR"/>
        </w:rPr>
        <w:t xml:space="preserve"> pendant </w:t>
      </w:r>
      <w:r w:rsidR="00644D69">
        <w:rPr>
          <w:rFonts w:ascii="Calibri" w:eastAsia="Lucida Grande" w:hAnsi="Calibri"/>
          <w:sz w:val="22"/>
          <w:szCs w:val="22"/>
          <w:lang w:val="fr-FR"/>
        </w:rPr>
        <w:t>trois</w:t>
      </w:r>
      <w:r w:rsidR="00B9316B" w:rsidRPr="00580A17">
        <w:rPr>
          <w:rFonts w:ascii="Calibri" w:eastAsia="Lucida Grande" w:hAnsi="Calibri"/>
          <w:sz w:val="22"/>
          <w:szCs w:val="22"/>
          <w:lang w:val="fr-FR"/>
        </w:rPr>
        <w:t xml:space="preserve"> semaines</w:t>
      </w:r>
      <w:r w:rsidR="0098150F">
        <w:rPr>
          <w:rFonts w:ascii="Calibri" w:eastAsia="Lucida Grande" w:hAnsi="Calibri"/>
          <w:sz w:val="22"/>
          <w:szCs w:val="22"/>
          <w:lang w:val="fr-FR"/>
        </w:rPr>
        <w:t xml:space="preserve"> en 2020</w:t>
      </w:r>
      <w:r w:rsidR="00644D69">
        <w:rPr>
          <w:rFonts w:ascii="Calibri" w:eastAsia="Lucida Grande" w:hAnsi="Calibri"/>
          <w:sz w:val="22"/>
          <w:szCs w:val="22"/>
          <w:lang w:val="fr-FR"/>
        </w:rPr>
        <w:t xml:space="preserve"> </w:t>
      </w:r>
      <w:r w:rsidR="0027748B">
        <w:rPr>
          <w:rFonts w:ascii="Calibri" w:eastAsia="Lucida Grande" w:hAnsi="Calibri"/>
          <w:sz w:val="22"/>
          <w:szCs w:val="22"/>
          <w:lang w:val="fr-FR"/>
        </w:rPr>
        <w:t>à</w:t>
      </w:r>
      <w:r w:rsidR="00644D69">
        <w:rPr>
          <w:rFonts w:ascii="Calibri" w:eastAsia="Lucida Grande" w:hAnsi="Calibri"/>
          <w:sz w:val="22"/>
          <w:szCs w:val="22"/>
          <w:lang w:val="fr-FR"/>
        </w:rPr>
        <w:t xml:space="preserve"> Lausanne et </w:t>
      </w:r>
      <w:r w:rsidR="00DA166B">
        <w:rPr>
          <w:rFonts w:ascii="Calibri" w:eastAsia="Lucida Grande" w:hAnsi="Calibri"/>
          <w:sz w:val="22"/>
          <w:szCs w:val="22"/>
          <w:lang w:val="fr-FR"/>
        </w:rPr>
        <w:t xml:space="preserve">deux </w:t>
      </w:r>
      <w:r w:rsidR="00644D69">
        <w:rPr>
          <w:rFonts w:ascii="Calibri" w:eastAsia="Lucida Grande" w:hAnsi="Calibri"/>
          <w:sz w:val="22"/>
          <w:szCs w:val="22"/>
          <w:lang w:val="fr-FR"/>
        </w:rPr>
        <w:t>semaines</w:t>
      </w:r>
      <w:r w:rsidR="006345ED">
        <w:rPr>
          <w:rFonts w:ascii="Calibri" w:eastAsia="Lucida Grande" w:hAnsi="Calibri"/>
          <w:sz w:val="22"/>
          <w:szCs w:val="22"/>
          <w:lang w:val="fr-FR"/>
        </w:rPr>
        <w:t xml:space="preserve"> en 2019</w:t>
      </w:r>
      <w:r w:rsidR="00DA166B">
        <w:rPr>
          <w:rFonts w:ascii="Calibri" w:eastAsia="Lucida Grande" w:hAnsi="Calibri"/>
          <w:sz w:val="22"/>
          <w:szCs w:val="22"/>
          <w:lang w:val="fr-FR"/>
        </w:rPr>
        <w:t xml:space="preserve"> à Paris</w:t>
      </w:r>
      <w:r w:rsidR="0003327E">
        <w:rPr>
          <w:rFonts w:ascii="Calibri" w:eastAsia="Lucida Grande" w:hAnsi="Calibri"/>
          <w:sz w:val="22"/>
          <w:szCs w:val="22"/>
          <w:lang w:val="fr-FR"/>
        </w:rPr>
        <w:t xml:space="preserve"> comme </w:t>
      </w:r>
      <w:r w:rsidR="00934B28">
        <w:rPr>
          <w:rFonts w:ascii="Calibri" w:eastAsia="Lucida Grande" w:hAnsi="Calibri"/>
          <w:sz w:val="22"/>
          <w:szCs w:val="22"/>
          <w:lang w:val="fr-FR"/>
        </w:rPr>
        <w:t>étudiant</w:t>
      </w:r>
    </w:p>
    <w:sectPr w:rsidR="00EC5BE7" w:rsidRPr="00580A17" w:rsidSect="00103E24">
      <w:type w:val="continuous"/>
      <w:pgSz w:w="11900" w:h="16840"/>
      <w:pgMar w:top="720" w:right="720" w:bottom="720" w:left="720" w:header="17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C5EF7" w14:textId="77777777" w:rsidR="00F316BC" w:rsidRDefault="00F316BC" w:rsidP="00BF1625">
      <w:r>
        <w:separator/>
      </w:r>
    </w:p>
  </w:endnote>
  <w:endnote w:type="continuationSeparator" w:id="0">
    <w:p w14:paraId="3AAF23C7" w14:textId="77777777" w:rsidR="00F316BC" w:rsidRDefault="00F316BC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A1FB" w14:textId="4B6DBD1B" w:rsidR="00ED05DA" w:rsidRDefault="007C2A55" w:rsidP="007C2A55">
    <w:pPr>
      <w:jc w:val="center"/>
    </w:pPr>
    <w:r>
      <w:t>G</w:t>
    </w:r>
    <w:r w:rsidR="00B7668F" w:rsidRPr="00B7668F">
      <w:t>it</w:t>
    </w:r>
    <w:r>
      <w:t>H</w:t>
    </w:r>
    <w:r w:rsidR="00B7668F" w:rsidRPr="00B7668F">
      <w:t>ub.com/</w:t>
    </w:r>
    <w:proofErr w:type="spellStart"/>
    <w:r w:rsidR="00B7668F" w:rsidRPr="00B7668F">
      <w:t>WillSmithTE</w:t>
    </w:r>
    <w:proofErr w:type="spellEnd"/>
    <w:r w:rsidR="00ED05DA">
      <w:tab/>
    </w:r>
    <w:r w:rsidR="00ED05DA">
      <w:tab/>
    </w:r>
    <w:r w:rsidR="00CB5F5C">
      <w:t>L</w:t>
    </w:r>
    <w:r w:rsidR="00ED05DA" w:rsidRPr="00ED05DA">
      <w:t>inked</w:t>
    </w:r>
    <w:r w:rsidR="00CB5F5C">
      <w:t>I</w:t>
    </w:r>
    <w:r w:rsidR="00ED05DA" w:rsidRPr="00ED05DA">
      <w:t>n.com/in/</w:t>
    </w:r>
    <w:proofErr w:type="spellStart"/>
    <w:r w:rsidR="00227EFC">
      <w:t>W</w:t>
    </w:r>
    <w:r w:rsidR="00ED05DA" w:rsidRPr="00ED05DA">
      <w:t>ill</w:t>
    </w:r>
    <w:r w:rsidR="00227EFC">
      <w:t>S</w:t>
    </w:r>
    <w:r w:rsidR="00ED05DA" w:rsidRPr="00ED05DA">
      <w:t>mith</w:t>
    </w:r>
    <w:r w:rsidR="00227EFC">
      <w:t>TE</w:t>
    </w:r>
    <w:proofErr w:type="spellEnd"/>
  </w:p>
  <w:p w14:paraId="1D9F3ADC" w14:textId="1291C642" w:rsidR="00B7668F" w:rsidRDefault="00B7668F" w:rsidP="00B7668F"/>
  <w:p w14:paraId="6A4A4DB1" w14:textId="759AE8DC" w:rsidR="00BF1625" w:rsidRPr="00BF1625" w:rsidRDefault="00BF1625" w:rsidP="00F772A5">
    <w:pPr>
      <w:pStyle w:val="Pieddepage"/>
      <w:spacing w:before="40"/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6EB26" w14:textId="77777777" w:rsidR="00F316BC" w:rsidRDefault="00F316BC" w:rsidP="00BF1625">
      <w:r>
        <w:separator/>
      </w:r>
    </w:p>
  </w:footnote>
  <w:footnote w:type="continuationSeparator" w:id="0">
    <w:p w14:paraId="29A10B16" w14:textId="77777777" w:rsidR="00F316BC" w:rsidRDefault="00F316BC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3104C"/>
    <w:multiLevelType w:val="hybridMultilevel"/>
    <w:tmpl w:val="B0761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9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2"/>
  </w:num>
  <w:num w:numId="6">
    <w:abstractNumId w:val="16"/>
  </w:num>
  <w:num w:numId="7">
    <w:abstractNumId w:val="10"/>
  </w:num>
  <w:num w:numId="8">
    <w:abstractNumId w:val="4"/>
  </w:num>
  <w:num w:numId="9">
    <w:abstractNumId w:val="17"/>
  </w:num>
  <w:num w:numId="10">
    <w:abstractNumId w:val="15"/>
  </w:num>
  <w:num w:numId="11">
    <w:abstractNumId w:val="21"/>
  </w:num>
  <w:num w:numId="12">
    <w:abstractNumId w:val="8"/>
  </w:num>
  <w:num w:numId="13">
    <w:abstractNumId w:val="11"/>
  </w:num>
  <w:num w:numId="14">
    <w:abstractNumId w:val="6"/>
  </w:num>
  <w:num w:numId="15">
    <w:abstractNumId w:val="18"/>
  </w:num>
  <w:num w:numId="16">
    <w:abstractNumId w:val="9"/>
  </w:num>
  <w:num w:numId="17">
    <w:abstractNumId w:val="20"/>
  </w:num>
  <w:num w:numId="18">
    <w:abstractNumId w:val="7"/>
  </w:num>
  <w:num w:numId="19">
    <w:abstractNumId w:val="5"/>
  </w:num>
  <w:num w:numId="20">
    <w:abstractNumId w:val="12"/>
  </w:num>
  <w:num w:numId="21">
    <w:abstractNumId w:val="19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30BC"/>
    <w:rsid w:val="00004C0D"/>
    <w:rsid w:val="00006D34"/>
    <w:rsid w:val="00007F83"/>
    <w:rsid w:val="00010391"/>
    <w:rsid w:val="0001307B"/>
    <w:rsid w:val="0001658E"/>
    <w:rsid w:val="0001711C"/>
    <w:rsid w:val="00017489"/>
    <w:rsid w:val="000206E8"/>
    <w:rsid w:val="00020975"/>
    <w:rsid w:val="00030894"/>
    <w:rsid w:val="000322D2"/>
    <w:rsid w:val="0003327E"/>
    <w:rsid w:val="000361FD"/>
    <w:rsid w:val="00037C27"/>
    <w:rsid w:val="00042ED7"/>
    <w:rsid w:val="00046702"/>
    <w:rsid w:val="0004709A"/>
    <w:rsid w:val="00052CAE"/>
    <w:rsid w:val="0005489E"/>
    <w:rsid w:val="000548A1"/>
    <w:rsid w:val="000614BF"/>
    <w:rsid w:val="0006158D"/>
    <w:rsid w:val="00063F0F"/>
    <w:rsid w:val="00067C9F"/>
    <w:rsid w:val="00073647"/>
    <w:rsid w:val="00077ADE"/>
    <w:rsid w:val="00077AE2"/>
    <w:rsid w:val="0008272C"/>
    <w:rsid w:val="0008472C"/>
    <w:rsid w:val="00084AF6"/>
    <w:rsid w:val="000909D1"/>
    <w:rsid w:val="000910E5"/>
    <w:rsid w:val="00093D89"/>
    <w:rsid w:val="00094901"/>
    <w:rsid w:val="000979B0"/>
    <w:rsid w:val="00097BEA"/>
    <w:rsid w:val="00097D94"/>
    <w:rsid w:val="000A03C5"/>
    <w:rsid w:val="000A267F"/>
    <w:rsid w:val="000A382A"/>
    <w:rsid w:val="000A4EBA"/>
    <w:rsid w:val="000A59D1"/>
    <w:rsid w:val="000A6813"/>
    <w:rsid w:val="000A7D83"/>
    <w:rsid w:val="000A7EF3"/>
    <w:rsid w:val="000B107F"/>
    <w:rsid w:val="000B13C3"/>
    <w:rsid w:val="000B270E"/>
    <w:rsid w:val="000B32D9"/>
    <w:rsid w:val="000B535B"/>
    <w:rsid w:val="000B6411"/>
    <w:rsid w:val="000B6590"/>
    <w:rsid w:val="000B6F48"/>
    <w:rsid w:val="000C4BF8"/>
    <w:rsid w:val="000C52FF"/>
    <w:rsid w:val="000C6B29"/>
    <w:rsid w:val="000D0FCB"/>
    <w:rsid w:val="000D4D10"/>
    <w:rsid w:val="000D71A1"/>
    <w:rsid w:val="000E0A76"/>
    <w:rsid w:val="000E2B98"/>
    <w:rsid w:val="000E3C16"/>
    <w:rsid w:val="000E6069"/>
    <w:rsid w:val="000E7416"/>
    <w:rsid w:val="000F1DF1"/>
    <w:rsid w:val="000F28D1"/>
    <w:rsid w:val="000F2DD6"/>
    <w:rsid w:val="000F3961"/>
    <w:rsid w:val="000F6255"/>
    <w:rsid w:val="000F6EEA"/>
    <w:rsid w:val="0010123D"/>
    <w:rsid w:val="00102C30"/>
    <w:rsid w:val="00103E24"/>
    <w:rsid w:val="00114754"/>
    <w:rsid w:val="00114F83"/>
    <w:rsid w:val="00121302"/>
    <w:rsid w:val="00122A7B"/>
    <w:rsid w:val="00125821"/>
    <w:rsid w:val="00127FF1"/>
    <w:rsid w:val="00132078"/>
    <w:rsid w:val="00132107"/>
    <w:rsid w:val="001341D3"/>
    <w:rsid w:val="001423D0"/>
    <w:rsid w:val="00143C75"/>
    <w:rsid w:val="00145B77"/>
    <w:rsid w:val="00150122"/>
    <w:rsid w:val="00150424"/>
    <w:rsid w:val="00152476"/>
    <w:rsid w:val="0015791D"/>
    <w:rsid w:val="00165D23"/>
    <w:rsid w:val="00170C2C"/>
    <w:rsid w:val="00172E8F"/>
    <w:rsid w:val="0017449C"/>
    <w:rsid w:val="00175CE7"/>
    <w:rsid w:val="0017754F"/>
    <w:rsid w:val="00182298"/>
    <w:rsid w:val="001900B6"/>
    <w:rsid w:val="00193117"/>
    <w:rsid w:val="00197F06"/>
    <w:rsid w:val="001A1050"/>
    <w:rsid w:val="001A2CFD"/>
    <w:rsid w:val="001A4B10"/>
    <w:rsid w:val="001A5503"/>
    <w:rsid w:val="001A6510"/>
    <w:rsid w:val="001A76E2"/>
    <w:rsid w:val="001B2CC4"/>
    <w:rsid w:val="001C39AD"/>
    <w:rsid w:val="001D23D5"/>
    <w:rsid w:val="001D50F5"/>
    <w:rsid w:val="001D52CE"/>
    <w:rsid w:val="001D5DD9"/>
    <w:rsid w:val="001E02E8"/>
    <w:rsid w:val="001E1F05"/>
    <w:rsid w:val="001E2789"/>
    <w:rsid w:val="001E42CB"/>
    <w:rsid w:val="001F3DC9"/>
    <w:rsid w:val="001F490B"/>
    <w:rsid w:val="001F6D2C"/>
    <w:rsid w:val="002009F5"/>
    <w:rsid w:val="00203771"/>
    <w:rsid w:val="00203B9B"/>
    <w:rsid w:val="0020694D"/>
    <w:rsid w:val="00207FD7"/>
    <w:rsid w:val="00211967"/>
    <w:rsid w:val="0021652C"/>
    <w:rsid w:val="00221C64"/>
    <w:rsid w:val="002234A2"/>
    <w:rsid w:val="0022537F"/>
    <w:rsid w:val="00227EFC"/>
    <w:rsid w:val="00233BDA"/>
    <w:rsid w:val="002366DF"/>
    <w:rsid w:val="00243498"/>
    <w:rsid w:val="00245498"/>
    <w:rsid w:val="00247810"/>
    <w:rsid w:val="0025171D"/>
    <w:rsid w:val="0025186F"/>
    <w:rsid w:val="00255F82"/>
    <w:rsid w:val="00255FFA"/>
    <w:rsid w:val="0026107A"/>
    <w:rsid w:val="00261AA5"/>
    <w:rsid w:val="00262A06"/>
    <w:rsid w:val="00267115"/>
    <w:rsid w:val="00272949"/>
    <w:rsid w:val="00273248"/>
    <w:rsid w:val="00274084"/>
    <w:rsid w:val="00274BAC"/>
    <w:rsid w:val="0027748B"/>
    <w:rsid w:val="00281588"/>
    <w:rsid w:val="0028208C"/>
    <w:rsid w:val="002821F0"/>
    <w:rsid w:val="00283ED9"/>
    <w:rsid w:val="002847F5"/>
    <w:rsid w:val="002849A4"/>
    <w:rsid w:val="00285AB0"/>
    <w:rsid w:val="002868F2"/>
    <w:rsid w:val="0029227F"/>
    <w:rsid w:val="00292B95"/>
    <w:rsid w:val="00292BD4"/>
    <w:rsid w:val="00293CB6"/>
    <w:rsid w:val="0029790A"/>
    <w:rsid w:val="002A667D"/>
    <w:rsid w:val="002B0C7B"/>
    <w:rsid w:val="002B2859"/>
    <w:rsid w:val="002B425A"/>
    <w:rsid w:val="002B59DB"/>
    <w:rsid w:val="002B7685"/>
    <w:rsid w:val="002C5BD5"/>
    <w:rsid w:val="002D06F3"/>
    <w:rsid w:val="002D22D2"/>
    <w:rsid w:val="002D2D81"/>
    <w:rsid w:val="002D72FE"/>
    <w:rsid w:val="002D74C5"/>
    <w:rsid w:val="002D7C8C"/>
    <w:rsid w:val="002E7B6C"/>
    <w:rsid w:val="002F1108"/>
    <w:rsid w:val="002F1B07"/>
    <w:rsid w:val="002F4E9A"/>
    <w:rsid w:val="002F7090"/>
    <w:rsid w:val="003000ED"/>
    <w:rsid w:val="00300D8F"/>
    <w:rsid w:val="00305745"/>
    <w:rsid w:val="003064E3"/>
    <w:rsid w:val="0031080A"/>
    <w:rsid w:val="00313043"/>
    <w:rsid w:val="0031629B"/>
    <w:rsid w:val="00316C17"/>
    <w:rsid w:val="00320986"/>
    <w:rsid w:val="00322F6F"/>
    <w:rsid w:val="003273DB"/>
    <w:rsid w:val="00327FC3"/>
    <w:rsid w:val="003300A3"/>
    <w:rsid w:val="00332378"/>
    <w:rsid w:val="0033263C"/>
    <w:rsid w:val="00333E88"/>
    <w:rsid w:val="003346E7"/>
    <w:rsid w:val="00343D46"/>
    <w:rsid w:val="003478CB"/>
    <w:rsid w:val="00356043"/>
    <w:rsid w:val="0036079E"/>
    <w:rsid w:val="003678D3"/>
    <w:rsid w:val="00381C72"/>
    <w:rsid w:val="00386A03"/>
    <w:rsid w:val="00390154"/>
    <w:rsid w:val="0039088B"/>
    <w:rsid w:val="003916EA"/>
    <w:rsid w:val="00392C03"/>
    <w:rsid w:val="00392DCB"/>
    <w:rsid w:val="0039607D"/>
    <w:rsid w:val="003A07D0"/>
    <w:rsid w:val="003A6691"/>
    <w:rsid w:val="003B140B"/>
    <w:rsid w:val="003B7A0A"/>
    <w:rsid w:val="003C3C49"/>
    <w:rsid w:val="003C49C9"/>
    <w:rsid w:val="003C5E3C"/>
    <w:rsid w:val="003D417A"/>
    <w:rsid w:val="003D61B1"/>
    <w:rsid w:val="003E11A5"/>
    <w:rsid w:val="003E22D5"/>
    <w:rsid w:val="003E26F0"/>
    <w:rsid w:val="003E29F4"/>
    <w:rsid w:val="003E7102"/>
    <w:rsid w:val="003F1F82"/>
    <w:rsid w:val="003F265A"/>
    <w:rsid w:val="003F2D53"/>
    <w:rsid w:val="003F446A"/>
    <w:rsid w:val="004021FC"/>
    <w:rsid w:val="00402F9A"/>
    <w:rsid w:val="00402FEF"/>
    <w:rsid w:val="00410E4F"/>
    <w:rsid w:val="00413944"/>
    <w:rsid w:val="0041684B"/>
    <w:rsid w:val="00417A42"/>
    <w:rsid w:val="0042018E"/>
    <w:rsid w:val="00421330"/>
    <w:rsid w:val="0042230F"/>
    <w:rsid w:val="00423EF0"/>
    <w:rsid w:val="004249B2"/>
    <w:rsid w:val="00424BFC"/>
    <w:rsid w:val="00426E5F"/>
    <w:rsid w:val="004273D4"/>
    <w:rsid w:val="00432774"/>
    <w:rsid w:val="00434374"/>
    <w:rsid w:val="004361CE"/>
    <w:rsid w:val="004365B5"/>
    <w:rsid w:val="00444ED7"/>
    <w:rsid w:val="00452069"/>
    <w:rsid w:val="00452AFB"/>
    <w:rsid w:val="00452F3C"/>
    <w:rsid w:val="00453F9E"/>
    <w:rsid w:val="00455E06"/>
    <w:rsid w:val="00457335"/>
    <w:rsid w:val="00457732"/>
    <w:rsid w:val="00457D80"/>
    <w:rsid w:val="0046435C"/>
    <w:rsid w:val="00467AD4"/>
    <w:rsid w:val="00470694"/>
    <w:rsid w:val="00471D50"/>
    <w:rsid w:val="00475E62"/>
    <w:rsid w:val="00477682"/>
    <w:rsid w:val="004819CF"/>
    <w:rsid w:val="00481C4A"/>
    <w:rsid w:val="004860B0"/>
    <w:rsid w:val="00492F2A"/>
    <w:rsid w:val="00493BF4"/>
    <w:rsid w:val="00493D73"/>
    <w:rsid w:val="004965F8"/>
    <w:rsid w:val="00496986"/>
    <w:rsid w:val="00497BCF"/>
    <w:rsid w:val="004A4D7D"/>
    <w:rsid w:val="004A55FD"/>
    <w:rsid w:val="004B3D58"/>
    <w:rsid w:val="004B416F"/>
    <w:rsid w:val="004B50FA"/>
    <w:rsid w:val="004C07A7"/>
    <w:rsid w:val="004C296F"/>
    <w:rsid w:val="004C3F9F"/>
    <w:rsid w:val="004D1B9C"/>
    <w:rsid w:val="004D6DC2"/>
    <w:rsid w:val="004E2EF6"/>
    <w:rsid w:val="004E3D26"/>
    <w:rsid w:val="004E406B"/>
    <w:rsid w:val="004F294D"/>
    <w:rsid w:val="004F2EE0"/>
    <w:rsid w:val="004F6212"/>
    <w:rsid w:val="005038F5"/>
    <w:rsid w:val="00504DFF"/>
    <w:rsid w:val="00504F9F"/>
    <w:rsid w:val="0050529C"/>
    <w:rsid w:val="0051066E"/>
    <w:rsid w:val="005143B7"/>
    <w:rsid w:val="0052245A"/>
    <w:rsid w:val="0052745D"/>
    <w:rsid w:val="00531305"/>
    <w:rsid w:val="0053168A"/>
    <w:rsid w:val="00531C6D"/>
    <w:rsid w:val="00532E05"/>
    <w:rsid w:val="00533814"/>
    <w:rsid w:val="00533F1C"/>
    <w:rsid w:val="00535956"/>
    <w:rsid w:val="00544E44"/>
    <w:rsid w:val="005469AB"/>
    <w:rsid w:val="0056097D"/>
    <w:rsid w:val="005713F2"/>
    <w:rsid w:val="00572813"/>
    <w:rsid w:val="00574717"/>
    <w:rsid w:val="00576C3D"/>
    <w:rsid w:val="00577378"/>
    <w:rsid w:val="00580933"/>
    <w:rsid w:val="00580A17"/>
    <w:rsid w:val="0058355B"/>
    <w:rsid w:val="00584606"/>
    <w:rsid w:val="0059110F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C72FC"/>
    <w:rsid w:val="005C7F37"/>
    <w:rsid w:val="005D0AAD"/>
    <w:rsid w:val="005D4988"/>
    <w:rsid w:val="005D4BB1"/>
    <w:rsid w:val="005D6E18"/>
    <w:rsid w:val="005E2117"/>
    <w:rsid w:val="005E2392"/>
    <w:rsid w:val="005E58BE"/>
    <w:rsid w:val="005E6B30"/>
    <w:rsid w:val="005E6E28"/>
    <w:rsid w:val="005E7C3F"/>
    <w:rsid w:val="005F04A7"/>
    <w:rsid w:val="005F0541"/>
    <w:rsid w:val="005F4356"/>
    <w:rsid w:val="005F6ADD"/>
    <w:rsid w:val="005F6CEA"/>
    <w:rsid w:val="005F7634"/>
    <w:rsid w:val="005F79E4"/>
    <w:rsid w:val="006064AD"/>
    <w:rsid w:val="00610C78"/>
    <w:rsid w:val="0061393F"/>
    <w:rsid w:val="00617615"/>
    <w:rsid w:val="00625B94"/>
    <w:rsid w:val="006264BA"/>
    <w:rsid w:val="006345ED"/>
    <w:rsid w:val="00644D69"/>
    <w:rsid w:val="00646E13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63792"/>
    <w:rsid w:val="00672214"/>
    <w:rsid w:val="006725CA"/>
    <w:rsid w:val="00674FF5"/>
    <w:rsid w:val="00682ECB"/>
    <w:rsid w:val="00694EBA"/>
    <w:rsid w:val="0069792E"/>
    <w:rsid w:val="00697D22"/>
    <w:rsid w:val="006A45CF"/>
    <w:rsid w:val="006B5C24"/>
    <w:rsid w:val="006C00DF"/>
    <w:rsid w:val="006C438E"/>
    <w:rsid w:val="006D0F35"/>
    <w:rsid w:val="006D3E85"/>
    <w:rsid w:val="006D3F57"/>
    <w:rsid w:val="006D543F"/>
    <w:rsid w:val="006D7552"/>
    <w:rsid w:val="006D757D"/>
    <w:rsid w:val="006E1516"/>
    <w:rsid w:val="006E1A52"/>
    <w:rsid w:val="006E1CA1"/>
    <w:rsid w:val="006F4F06"/>
    <w:rsid w:val="007004BA"/>
    <w:rsid w:val="00703794"/>
    <w:rsid w:val="007072C6"/>
    <w:rsid w:val="00707B29"/>
    <w:rsid w:val="00711D97"/>
    <w:rsid w:val="0071239B"/>
    <w:rsid w:val="00714851"/>
    <w:rsid w:val="007159D0"/>
    <w:rsid w:val="0071631B"/>
    <w:rsid w:val="007166F1"/>
    <w:rsid w:val="00716787"/>
    <w:rsid w:val="00717397"/>
    <w:rsid w:val="00717879"/>
    <w:rsid w:val="00726FE8"/>
    <w:rsid w:val="007315A7"/>
    <w:rsid w:val="0073472A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1EE6"/>
    <w:rsid w:val="00765099"/>
    <w:rsid w:val="00765936"/>
    <w:rsid w:val="00766714"/>
    <w:rsid w:val="00766F2D"/>
    <w:rsid w:val="007733BB"/>
    <w:rsid w:val="00773F61"/>
    <w:rsid w:val="00777E13"/>
    <w:rsid w:val="00783522"/>
    <w:rsid w:val="00784FB7"/>
    <w:rsid w:val="00785F80"/>
    <w:rsid w:val="00790E9A"/>
    <w:rsid w:val="00794132"/>
    <w:rsid w:val="007A0BCC"/>
    <w:rsid w:val="007A3654"/>
    <w:rsid w:val="007A4C83"/>
    <w:rsid w:val="007B0051"/>
    <w:rsid w:val="007B05DF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5EC"/>
    <w:rsid w:val="007F37F3"/>
    <w:rsid w:val="007F6D52"/>
    <w:rsid w:val="00801973"/>
    <w:rsid w:val="00801F07"/>
    <w:rsid w:val="00805E84"/>
    <w:rsid w:val="008061E5"/>
    <w:rsid w:val="00813F80"/>
    <w:rsid w:val="008157B2"/>
    <w:rsid w:val="00825A23"/>
    <w:rsid w:val="00826191"/>
    <w:rsid w:val="008274E2"/>
    <w:rsid w:val="00827A63"/>
    <w:rsid w:val="008347DC"/>
    <w:rsid w:val="008349EA"/>
    <w:rsid w:val="00841139"/>
    <w:rsid w:val="00841692"/>
    <w:rsid w:val="00844D68"/>
    <w:rsid w:val="00845586"/>
    <w:rsid w:val="00846503"/>
    <w:rsid w:val="008537E3"/>
    <w:rsid w:val="0085761F"/>
    <w:rsid w:val="00864490"/>
    <w:rsid w:val="00864B7F"/>
    <w:rsid w:val="00865BBD"/>
    <w:rsid w:val="00870991"/>
    <w:rsid w:val="00870BD1"/>
    <w:rsid w:val="00873E09"/>
    <w:rsid w:val="0087511B"/>
    <w:rsid w:val="00882FA3"/>
    <w:rsid w:val="008861A8"/>
    <w:rsid w:val="008861B7"/>
    <w:rsid w:val="008867DF"/>
    <w:rsid w:val="00894E49"/>
    <w:rsid w:val="0089527B"/>
    <w:rsid w:val="008A1052"/>
    <w:rsid w:val="008B1F00"/>
    <w:rsid w:val="008B26BE"/>
    <w:rsid w:val="008B4A00"/>
    <w:rsid w:val="008C1A2C"/>
    <w:rsid w:val="008C4D2C"/>
    <w:rsid w:val="008C5129"/>
    <w:rsid w:val="008D0C73"/>
    <w:rsid w:val="008D4DE5"/>
    <w:rsid w:val="008E00A3"/>
    <w:rsid w:val="008E0612"/>
    <w:rsid w:val="008E2978"/>
    <w:rsid w:val="008E4BB6"/>
    <w:rsid w:val="008F1873"/>
    <w:rsid w:val="009005D6"/>
    <w:rsid w:val="00903628"/>
    <w:rsid w:val="00906543"/>
    <w:rsid w:val="0090655B"/>
    <w:rsid w:val="00912267"/>
    <w:rsid w:val="0092076C"/>
    <w:rsid w:val="00925D67"/>
    <w:rsid w:val="00926EFB"/>
    <w:rsid w:val="009317A2"/>
    <w:rsid w:val="0093227B"/>
    <w:rsid w:val="00933558"/>
    <w:rsid w:val="0093496A"/>
    <w:rsid w:val="00934B28"/>
    <w:rsid w:val="009354E5"/>
    <w:rsid w:val="00942DF8"/>
    <w:rsid w:val="009431F4"/>
    <w:rsid w:val="00947719"/>
    <w:rsid w:val="00954A90"/>
    <w:rsid w:val="009600CD"/>
    <w:rsid w:val="00961393"/>
    <w:rsid w:val="00961485"/>
    <w:rsid w:val="0096149B"/>
    <w:rsid w:val="00964DD5"/>
    <w:rsid w:val="00966A90"/>
    <w:rsid w:val="00967BA5"/>
    <w:rsid w:val="00967C83"/>
    <w:rsid w:val="00970293"/>
    <w:rsid w:val="009706FF"/>
    <w:rsid w:val="00970B31"/>
    <w:rsid w:val="009720DF"/>
    <w:rsid w:val="00975678"/>
    <w:rsid w:val="00976A1C"/>
    <w:rsid w:val="0097708A"/>
    <w:rsid w:val="00980038"/>
    <w:rsid w:val="0098015C"/>
    <w:rsid w:val="0098150F"/>
    <w:rsid w:val="00992E8A"/>
    <w:rsid w:val="009A6EA6"/>
    <w:rsid w:val="009B0FD6"/>
    <w:rsid w:val="009B35A0"/>
    <w:rsid w:val="009B552C"/>
    <w:rsid w:val="009B685F"/>
    <w:rsid w:val="009B7386"/>
    <w:rsid w:val="009C1C52"/>
    <w:rsid w:val="009C1CEC"/>
    <w:rsid w:val="009C220D"/>
    <w:rsid w:val="009C2522"/>
    <w:rsid w:val="009C494F"/>
    <w:rsid w:val="009C5350"/>
    <w:rsid w:val="009C5FAA"/>
    <w:rsid w:val="009C656C"/>
    <w:rsid w:val="009C7A2F"/>
    <w:rsid w:val="009D73D8"/>
    <w:rsid w:val="009D79B0"/>
    <w:rsid w:val="009E0887"/>
    <w:rsid w:val="009E0C92"/>
    <w:rsid w:val="009E5D14"/>
    <w:rsid w:val="009E6130"/>
    <w:rsid w:val="009E7558"/>
    <w:rsid w:val="009F00DD"/>
    <w:rsid w:val="009F4F2D"/>
    <w:rsid w:val="009F5495"/>
    <w:rsid w:val="009F691F"/>
    <w:rsid w:val="00A00F2A"/>
    <w:rsid w:val="00A02BCD"/>
    <w:rsid w:val="00A0529F"/>
    <w:rsid w:val="00A05C69"/>
    <w:rsid w:val="00A107BF"/>
    <w:rsid w:val="00A109B7"/>
    <w:rsid w:val="00A12436"/>
    <w:rsid w:val="00A12854"/>
    <w:rsid w:val="00A141E4"/>
    <w:rsid w:val="00A14B3A"/>
    <w:rsid w:val="00A14BEE"/>
    <w:rsid w:val="00A16391"/>
    <w:rsid w:val="00A26098"/>
    <w:rsid w:val="00A32BAB"/>
    <w:rsid w:val="00A33CC5"/>
    <w:rsid w:val="00A36CEC"/>
    <w:rsid w:val="00A378FD"/>
    <w:rsid w:val="00A41B89"/>
    <w:rsid w:val="00A42BE3"/>
    <w:rsid w:val="00A446A6"/>
    <w:rsid w:val="00A4716D"/>
    <w:rsid w:val="00A5095B"/>
    <w:rsid w:val="00A512CE"/>
    <w:rsid w:val="00A569B0"/>
    <w:rsid w:val="00A57265"/>
    <w:rsid w:val="00A64DD3"/>
    <w:rsid w:val="00A656BD"/>
    <w:rsid w:val="00A65DE9"/>
    <w:rsid w:val="00A67891"/>
    <w:rsid w:val="00A71758"/>
    <w:rsid w:val="00A74902"/>
    <w:rsid w:val="00A761E3"/>
    <w:rsid w:val="00A8355B"/>
    <w:rsid w:val="00A83A67"/>
    <w:rsid w:val="00A84BDE"/>
    <w:rsid w:val="00A92C05"/>
    <w:rsid w:val="00A94957"/>
    <w:rsid w:val="00A94AB8"/>
    <w:rsid w:val="00A968F3"/>
    <w:rsid w:val="00A97906"/>
    <w:rsid w:val="00AB39EB"/>
    <w:rsid w:val="00AB4910"/>
    <w:rsid w:val="00AC2C4E"/>
    <w:rsid w:val="00AC360A"/>
    <w:rsid w:val="00AC759B"/>
    <w:rsid w:val="00AD1521"/>
    <w:rsid w:val="00AD2DAE"/>
    <w:rsid w:val="00AE6FEF"/>
    <w:rsid w:val="00AF76E4"/>
    <w:rsid w:val="00B05A9D"/>
    <w:rsid w:val="00B0759A"/>
    <w:rsid w:val="00B1076E"/>
    <w:rsid w:val="00B12107"/>
    <w:rsid w:val="00B154D5"/>
    <w:rsid w:val="00B17EF4"/>
    <w:rsid w:val="00B21E4D"/>
    <w:rsid w:val="00B22492"/>
    <w:rsid w:val="00B22862"/>
    <w:rsid w:val="00B24632"/>
    <w:rsid w:val="00B265AA"/>
    <w:rsid w:val="00B27D90"/>
    <w:rsid w:val="00B30553"/>
    <w:rsid w:val="00B30793"/>
    <w:rsid w:val="00B311CC"/>
    <w:rsid w:val="00B334FF"/>
    <w:rsid w:val="00B35215"/>
    <w:rsid w:val="00B40EE3"/>
    <w:rsid w:val="00B43318"/>
    <w:rsid w:val="00B45A79"/>
    <w:rsid w:val="00B464D6"/>
    <w:rsid w:val="00B512E5"/>
    <w:rsid w:val="00B519C7"/>
    <w:rsid w:val="00B56DBA"/>
    <w:rsid w:val="00B6014D"/>
    <w:rsid w:val="00B626CB"/>
    <w:rsid w:val="00B63873"/>
    <w:rsid w:val="00B6699E"/>
    <w:rsid w:val="00B73870"/>
    <w:rsid w:val="00B74484"/>
    <w:rsid w:val="00B744B5"/>
    <w:rsid w:val="00B76377"/>
    <w:rsid w:val="00B7668F"/>
    <w:rsid w:val="00B77C9E"/>
    <w:rsid w:val="00B8013A"/>
    <w:rsid w:val="00B8444D"/>
    <w:rsid w:val="00B865D6"/>
    <w:rsid w:val="00B92835"/>
    <w:rsid w:val="00B92C26"/>
    <w:rsid w:val="00B9316B"/>
    <w:rsid w:val="00B933DA"/>
    <w:rsid w:val="00B946A2"/>
    <w:rsid w:val="00B94CCC"/>
    <w:rsid w:val="00B957CF"/>
    <w:rsid w:val="00B95EBD"/>
    <w:rsid w:val="00B97B34"/>
    <w:rsid w:val="00BA059F"/>
    <w:rsid w:val="00BA288E"/>
    <w:rsid w:val="00BA3D0A"/>
    <w:rsid w:val="00BA6D48"/>
    <w:rsid w:val="00BA7A23"/>
    <w:rsid w:val="00BA7ABD"/>
    <w:rsid w:val="00BB11B9"/>
    <w:rsid w:val="00BB4FBF"/>
    <w:rsid w:val="00BB57A4"/>
    <w:rsid w:val="00BB6EFF"/>
    <w:rsid w:val="00BB7F6A"/>
    <w:rsid w:val="00BC3159"/>
    <w:rsid w:val="00BC7F5F"/>
    <w:rsid w:val="00BD4BC3"/>
    <w:rsid w:val="00BE36B5"/>
    <w:rsid w:val="00BE669B"/>
    <w:rsid w:val="00BF12C2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177A6"/>
    <w:rsid w:val="00C24546"/>
    <w:rsid w:val="00C31969"/>
    <w:rsid w:val="00C344BD"/>
    <w:rsid w:val="00C352B4"/>
    <w:rsid w:val="00C35A40"/>
    <w:rsid w:val="00C37D6A"/>
    <w:rsid w:val="00C40258"/>
    <w:rsid w:val="00C44446"/>
    <w:rsid w:val="00C455B7"/>
    <w:rsid w:val="00C4761B"/>
    <w:rsid w:val="00C47893"/>
    <w:rsid w:val="00C50140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049B"/>
    <w:rsid w:val="00CB303E"/>
    <w:rsid w:val="00CB5B20"/>
    <w:rsid w:val="00CB5CEC"/>
    <w:rsid w:val="00CB5F5C"/>
    <w:rsid w:val="00CB7AA0"/>
    <w:rsid w:val="00CC0EBA"/>
    <w:rsid w:val="00CC27A2"/>
    <w:rsid w:val="00CC3A8C"/>
    <w:rsid w:val="00CC49AE"/>
    <w:rsid w:val="00CC5014"/>
    <w:rsid w:val="00CC526D"/>
    <w:rsid w:val="00CD1664"/>
    <w:rsid w:val="00CD1BAB"/>
    <w:rsid w:val="00CD281D"/>
    <w:rsid w:val="00CD29B6"/>
    <w:rsid w:val="00CD3C30"/>
    <w:rsid w:val="00CD508C"/>
    <w:rsid w:val="00CD559D"/>
    <w:rsid w:val="00CE1820"/>
    <w:rsid w:val="00CE3E43"/>
    <w:rsid w:val="00CE5264"/>
    <w:rsid w:val="00CE61F3"/>
    <w:rsid w:val="00CE7D0A"/>
    <w:rsid w:val="00CF096D"/>
    <w:rsid w:val="00CF4024"/>
    <w:rsid w:val="00D01A24"/>
    <w:rsid w:val="00D0438D"/>
    <w:rsid w:val="00D05884"/>
    <w:rsid w:val="00D07D24"/>
    <w:rsid w:val="00D1233C"/>
    <w:rsid w:val="00D20837"/>
    <w:rsid w:val="00D227C0"/>
    <w:rsid w:val="00D23802"/>
    <w:rsid w:val="00D26998"/>
    <w:rsid w:val="00D33517"/>
    <w:rsid w:val="00D35205"/>
    <w:rsid w:val="00D35607"/>
    <w:rsid w:val="00D358EA"/>
    <w:rsid w:val="00D41A29"/>
    <w:rsid w:val="00D4333E"/>
    <w:rsid w:val="00D443E1"/>
    <w:rsid w:val="00D448BD"/>
    <w:rsid w:val="00D45EF5"/>
    <w:rsid w:val="00D47B0F"/>
    <w:rsid w:val="00D5097B"/>
    <w:rsid w:val="00D5251D"/>
    <w:rsid w:val="00D54858"/>
    <w:rsid w:val="00D54A92"/>
    <w:rsid w:val="00D565AE"/>
    <w:rsid w:val="00D611A3"/>
    <w:rsid w:val="00D616E9"/>
    <w:rsid w:val="00D639E8"/>
    <w:rsid w:val="00D63FE9"/>
    <w:rsid w:val="00D67DF5"/>
    <w:rsid w:val="00D71D76"/>
    <w:rsid w:val="00D72F14"/>
    <w:rsid w:val="00D73BE6"/>
    <w:rsid w:val="00D7413E"/>
    <w:rsid w:val="00D771AC"/>
    <w:rsid w:val="00D826BD"/>
    <w:rsid w:val="00D908E7"/>
    <w:rsid w:val="00DA166B"/>
    <w:rsid w:val="00DA3722"/>
    <w:rsid w:val="00DB407E"/>
    <w:rsid w:val="00DB7B11"/>
    <w:rsid w:val="00DC155B"/>
    <w:rsid w:val="00DC5431"/>
    <w:rsid w:val="00DD2E02"/>
    <w:rsid w:val="00DD6CCA"/>
    <w:rsid w:val="00DD713B"/>
    <w:rsid w:val="00DD7DBF"/>
    <w:rsid w:val="00DE0175"/>
    <w:rsid w:val="00DE0BE9"/>
    <w:rsid w:val="00DE3F1E"/>
    <w:rsid w:val="00DF12CC"/>
    <w:rsid w:val="00DF284C"/>
    <w:rsid w:val="00DF36D9"/>
    <w:rsid w:val="00DF48AE"/>
    <w:rsid w:val="00E00074"/>
    <w:rsid w:val="00E059C5"/>
    <w:rsid w:val="00E06E4D"/>
    <w:rsid w:val="00E0711D"/>
    <w:rsid w:val="00E07709"/>
    <w:rsid w:val="00E07811"/>
    <w:rsid w:val="00E115EC"/>
    <w:rsid w:val="00E17E87"/>
    <w:rsid w:val="00E20F68"/>
    <w:rsid w:val="00E22D64"/>
    <w:rsid w:val="00E2354F"/>
    <w:rsid w:val="00E23A76"/>
    <w:rsid w:val="00E23DD0"/>
    <w:rsid w:val="00E24D34"/>
    <w:rsid w:val="00E26E04"/>
    <w:rsid w:val="00E31AC0"/>
    <w:rsid w:val="00E33824"/>
    <w:rsid w:val="00E34D14"/>
    <w:rsid w:val="00E442EC"/>
    <w:rsid w:val="00E4660C"/>
    <w:rsid w:val="00E50FB0"/>
    <w:rsid w:val="00E516BF"/>
    <w:rsid w:val="00E5738A"/>
    <w:rsid w:val="00E60E89"/>
    <w:rsid w:val="00E6496E"/>
    <w:rsid w:val="00E762C7"/>
    <w:rsid w:val="00E80263"/>
    <w:rsid w:val="00E808B1"/>
    <w:rsid w:val="00E808B4"/>
    <w:rsid w:val="00E80D20"/>
    <w:rsid w:val="00E847F2"/>
    <w:rsid w:val="00E93493"/>
    <w:rsid w:val="00E9513F"/>
    <w:rsid w:val="00EA23BC"/>
    <w:rsid w:val="00EA2FA1"/>
    <w:rsid w:val="00EA561D"/>
    <w:rsid w:val="00EA5AB2"/>
    <w:rsid w:val="00EA5DC1"/>
    <w:rsid w:val="00EA73E4"/>
    <w:rsid w:val="00EA7D5E"/>
    <w:rsid w:val="00EB5D92"/>
    <w:rsid w:val="00EB61E5"/>
    <w:rsid w:val="00EC18AB"/>
    <w:rsid w:val="00EC1F52"/>
    <w:rsid w:val="00EC3CF2"/>
    <w:rsid w:val="00EC5BE7"/>
    <w:rsid w:val="00EC5F62"/>
    <w:rsid w:val="00EC6303"/>
    <w:rsid w:val="00EC7452"/>
    <w:rsid w:val="00ED05DA"/>
    <w:rsid w:val="00ED1A2A"/>
    <w:rsid w:val="00EE1431"/>
    <w:rsid w:val="00EE23F3"/>
    <w:rsid w:val="00EE2627"/>
    <w:rsid w:val="00EE29A0"/>
    <w:rsid w:val="00EF1E15"/>
    <w:rsid w:val="00EF6001"/>
    <w:rsid w:val="00F03B9A"/>
    <w:rsid w:val="00F04280"/>
    <w:rsid w:val="00F078C2"/>
    <w:rsid w:val="00F104A8"/>
    <w:rsid w:val="00F13E2F"/>
    <w:rsid w:val="00F21E6F"/>
    <w:rsid w:val="00F22A66"/>
    <w:rsid w:val="00F25CA1"/>
    <w:rsid w:val="00F269C2"/>
    <w:rsid w:val="00F274D3"/>
    <w:rsid w:val="00F274E3"/>
    <w:rsid w:val="00F3002E"/>
    <w:rsid w:val="00F316BC"/>
    <w:rsid w:val="00F32DB7"/>
    <w:rsid w:val="00F32E88"/>
    <w:rsid w:val="00F33853"/>
    <w:rsid w:val="00F35465"/>
    <w:rsid w:val="00F3660A"/>
    <w:rsid w:val="00F37E00"/>
    <w:rsid w:val="00F40A0C"/>
    <w:rsid w:val="00F42AB9"/>
    <w:rsid w:val="00F501F9"/>
    <w:rsid w:val="00F50CC1"/>
    <w:rsid w:val="00F51333"/>
    <w:rsid w:val="00F52394"/>
    <w:rsid w:val="00F540A0"/>
    <w:rsid w:val="00F540BB"/>
    <w:rsid w:val="00F57DB1"/>
    <w:rsid w:val="00F63430"/>
    <w:rsid w:val="00F64700"/>
    <w:rsid w:val="00F7474D"/>
    <w:rsid w:val="00F76D64"/>
    <w:rsid w:val="00F772A5"/>
    <w:rsid w:val="00F803DA"/>
    <w:rsid w:val="00F83C84"/>
    <w:rsid w:val="00F87BC5"/>
    <w:rsid w:val="00F92DBC"/>
    <w:rsid w:val="00F941F7"/>
    <w:rsid w:val="00F95624"/>
    <w:rsid w:val="00F960CF"/>
    <w:rsid w:val="00F9625F"/>
    <w:rsid w:val="00FA045D"/>
    <w:rsid w:val="00FA080B"/>
    <w:rsid w:val="00FA6660"/>
    <w:rsid w:val="00FB266D"/>
    <w:rsid w:val="00FB315B"/>
    <w:rsid w:val="00FC4AE4"/>
    <w:rsid w:val="00FC5E38"/>
    <w:rsid w:val="00FC5EEA"/>
    <w:rsid w:val="00FC7D1B"/>
    <w:rsid w:val="00FD0E6B"/>
    <w:rsid w:val="00FD6F54"/>
    <w:rsid w:val="00FE0394"/>
    <w:rsid w:val="00FE1175"/>
    <w:rsid w:val="00FE4AEC"/>
    <w:rsid w:val="00FE550C"/>
    <w:rsid w:val="00FE7948"/>
    <w:rsid w:val="00FF0679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Lienhypertexte">
    <w:name w:val="Hyperlink"/>
    <w:uiPriority w:val="99"/>
    <w:unhideWhenUsed/>
    <w:rsid w:val="00845586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BF1625"/>
  </w:style>
  <w:style w:type="paragraph" w:styleId="Pieddepage">
    <w:name w:val="footer"/>
    <w:basedOn w:val="Normal"/>
    <w:link w:val="Pieddepag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1625"/>
  </w:style>
  <w:style w:type="character" w:styleId="Marquedecommentaire">
    <w:name w:val="annotation reference"/>
    <w:basedOn w:val="Policepardfaut"/>
    <w:uiPriority w:val="99"/>
    <w:semiHidden/>
    <w:unhideWhenUsed/>
    <w:rsid w:val="0045206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2069"/>
  </w:style>
  <w:style w:type="character" w:customStyle="1" w:styleId="CommentaireCar">
    <w:name w:val="Commentaire Car"/>
    <w:basedOn w:val="Policepardfaut"/>
    <w:link w:val="Commentaire"/>
    <w:uiPriority w:val="99"/>
    <w:semiHidden/>
    <w:rsid w:val="00452069"/>
    <w:rPr>
      <w:lang w:val="en-AU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206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2069"/>
    <w:rPr>
      <w:b/>
      <w:bCs/>
      <w:sz w:val="20"/>
      <w:szCs w:val="20"/>
      <w:lang w:val="en-AU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2069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2069"/>
    <w:rPr>
      <w:rFonts w:ascii="Times New Roman" w:hAnsi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23ADF7-779D-FC4E-A725-AB0F0455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2813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Utilisateur Microsoft Office</cp:lastModifiedBy>
  <cp:revision>153</cp:revision>
  <cp:lastPrinted>2017-06-06T11:41:00Z</cp:lastPrinted>
  <dcterms:created xsi:type="dcterms:W3CDTF">2020-02-03T13:51:00Z</dcterms:created>
  <dcterms:modified xsi:type="dcterms:W3CDTF">2020-02-05T13:26:00Z</dcterms:modified>
</cp:coreProperties>
</file>